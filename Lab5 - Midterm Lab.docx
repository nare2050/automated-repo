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5770F" w14:textId="6C6EBE96" w:rsidR="00284428" w:rsidRDefault="00284428" w:rsidP="00284428">
      <w:pPr>
        <w:spacing w:line="660" w:lineRule="exact"/>
        <w:ind w:left="280" w:right="424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position w:val="2"/>
          <w:sz w:val="56"/>
          <w:szCs w:val="56"/>
        </w:rPr>
        <w:t>Network</w:t>
      </w:r>
      <w:r>
        <w:rPr>
          <w:rFonts w:ascii="Calibri" w:eastAsia="Calibri" w:hAnsi="Calibri" w:cs="Calibri"/>
          <w:spacing w:val="-18"/>
          <w:position w:val="2"/>
          <w:sz w:val="56"/>
          <w:szCs w:val="56"/>
        </w:rPr>
        <w:t xml:space="preserve"> </w:t>
      </w:r>
      <w:r>
        <w:rPr>
          <w:rFonts w:ascii="Calibri" w:eastAsia="Calibri" w:hAnsi="Calibri" w:cs="Calibri"/>
          <w:w w:val="99"/>
          <w:position w:val="2"/>
          <w:sz w:val="56"/>
          <w:szCs w:val="56"/>
        </w:rPr>
        <w:t>Management</w:t>
      </w:r>
    </w:p>
    <w:p w14:paraId="3847B382" w14:textId="4EE579C0" w:rsidR="00974A5D" w:rsidRPr="001009E2" w:rsidRDefault="00284428" w:rsidP="00284428">
      <w:pPr>
        <w:jc w:val="center"/>
        <w:rPr>
          <w:rFonts w:asciiTheme="minorHAnsi" w:hAnsiTheme="minorHAns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and</w:t>
      </w:r>
      <w:r>
        <w:rPr>
          <w:rFonts w:ascii="Calibri" w:eastAsia="Calibri" w:hAnsi="Calibri" w:cs="Calibri"/>
          <w:spacing w:val="-9"/>
          <w:sz w:val="56"/>
          <w:szCs w:val="56"/>
        </w:rPr>
        <w:t xml:space="preserve"> </w:t>
      </w:r>
      <w:r>
        <w:rPr>
          <w:rFonts w:ascii="Calibri" w:eastAsia="Calibri" w:hAnsi="Calibri" w:cs="Calibri"/>
          <w:spacing w:val="2"/>
          <w:w w:val="99"/>
          <w:sz w:val="56"/>
          <w:szCs w:val="56"/>
        </w:rPr>
        <w:t>Automation</w:t>
      </w:r>
    </w:p>
    <w:p w14:paraId="31BE5A32" w14:textId="77777777" w:rsidR="00974A5D" w:rsidRPr="001009E2" w:rsidRDefault="00974A5D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6E96ED14" w14:textId="77777777" w:rsidR="00974A5D" w:rsidRDefault="00974A5D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04AA1743" w14:textId="77777777" w:rsidR="00E51F5A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0C4B0CE8" w14:textId="77777777" w:rsidR="00E51F5A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363AD029" w14:textId="77777777" w:rsidR="00E51F5A" w:rsidRPr="00391B56" w:rsidRDefault="00E51F5A" w:rsidP="00974A5D">
      <w:pPr>
        <w:jc w:val="center"/>
        <w:rPr>
          <w:rFonts w:asciiTheme="minorHAnsi" w:hAnsiTheme="minorHAnsi"/>
          <w:sz w:val="46"/>
          <w:szCs w:val="46"/>
        </w:rPr>
      </w:pPr>
    </w:p>
    <w:p w14:paraId="2F120BF5" w14:textId="1EE40DF7" w:rsidR="00974A5D" w:rsidRPr="00391B56" w:rsidRDefault="000D6AA1" w:rsidP="00974A5D">
      <w:pPr>
        <w:jc w:val="center"/>
        <w:rPr>
          <w:rFonts w:asciiTheme="minorHAnsi" w:hAnsiTheme="minorHAnsi"/>
          <w:sz w:val="46"/>
          <w:szCs w:val="46"/>
        </w:rPr>
      </w:pPr>
      <w:r w:rsidRPr="00391B56">
        <w:rPr>
          <w:rFonts w:asciiTheme="minorHAnsi" w:hAnsiTheme="minorHAnsi"/>
          <w:sz w:val="46"/>
          <w:szCs w:val="46"/>
        </w:rPr>
        <w:t xml:space="preserve">Lab </w:t>
      </w:r>
      <w:r w:rsidR="00115D46">
        <w:rPr>
          <w:rFonts w:asciiTheme="minorHAnsi" w:hAnsiTheme="minorHAnsi"/>
          <w:sz w:val="46"/>
          <w:szCs w:val="46"/>
        </w:rPr>
        <w:t>5</w:t>
      </w:r>
    </w:p>
    <w:p w14:paraId="62617ADC" w14:textId="4A5C311D" w:rsidR="00974A5D" w:rsidRPr="00391B56" w:rsidRDefault="00306AC6" w:rsidP="00974A5D">
      <w:pPr>
        <w:jc w:val="center"/>
        <w:rPr>
          <w:rFonts w:asciiTheme="minorHAnsi" w:hAnsiTheme="minorHAnsi"/>
          <w:sz w:val="46"/>
          <w:szCs w:val="46"/>
        </w:rPr>
      </w:pPr>
      <w:r w:rsidRPr="00391B56">
        <w:rPr>
          <w:rFonts w:asciiTheme="minorHAnsi" w:hAnsiTheme="minorHAnsi"/>
          <w:sz w:val="46"/>
          <w:szCs w:val="46"/>
        </w:rPr>
        <w:t>Midterm Lab</w:t>
      </w:r>
    </w:p>
    <w:p w14:paraId="50B3475A" w14:textId="77777777" w:rsidR="00974A5D" w:rsidRDefault="00974A5D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0950915C" w14:textId="77777777" w:rsidR="00E51F5A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72E52F71" w14:textId="77777777" w:rsidR="00E51F5A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5D59E4A8" w14:textId="77777777" w:rsidR="00E51F5A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5CA5DC5E" w14:textId="77777777" w:rsidR="00E51F5A" w:rsidRPr="001009E2" w:rsidRDefault="00E51F5A" w:rsidP="00974A5D">
      <w:pPr>
        <w:jc w:val="center"/>
        <w:rPr>
          <w:rFonts w:asciiTheme="minorHAnsi" w:hAnsiTheme="minorHAnsi"/>
          <w:sz w:val="40"/>
          <w:szCs w:val="40"/>
        </w:rPr>
      </w:pPr>
    </w:p>
    <w:p w14:paraId="08C52416" w14:textId="77777777" w:rsidR="00974A5D" w:rsidRPr="001009E2" w:rsidRDefault="00974A5D" w:rsidP="00974A5D">
      <w:pPr>
        <w:jc w:val="center"/>
        <w:rPr>
          <w:rFonts w:asciiTheme="minorHAnsi" w:hAnsiTheme="minorHAnsi"/>
          <w:sz w:val="32"/>
          <w:szCs w:val="32"/>
        </w:rPr>
      </w:pPr>
      <w:r w:rsidRPr="001009E2">
        <w:rPr>
          <w:rFonts w:asciiTheme="minorHAnsi" w:hAnsiTheme="minorHAnsi"/>
          <w:sz w:val="32"/>
          <w:szCs w:val="32"/>
        </w:rPr>
        <w:t>University of Colorado Boulder</w:t>
      </w:r>
    </w:p>
    <w:p w14:paraId="19EF16BA" w14:textId="2F60C06E" w:rsidR="00974A5D" w:rsidRPr="001009E2" w:rsidRDefault="00115D46" w:rsidP="00974A5D">
      <w:pPr>
        <w:jc w:val="center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Network Engineering Program</w:t>
      </w:r>
    </w:p>
    <w:p w14:paraId="0447922D" w14:textId="77777777" w:rsidR="00974A5D" w:rsidRDefault="00974A5D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6203EC18" w14:textId="77777777" w:rsidR="00E51F5A" w:rsidRDefault="00E51F5A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4B854EC7" w14:textId="77777777" w:rsidR="00E51F5A" w:rsidRDefault="00E51F5A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542BFE03" w14:textId="77777777" w:rsidR="00E51F5A" w:rsidRPr="001009E2" w:rsidRDefault="00E51F5A" w:rsidP="00974A5D">
      <w:pPr>
        <w:jc w:val="center"/>
        <w:rPr>
          <w:rFonts w:asciiTheme="minorHAnsi" w:hAnsiTheme="minorHAnsi"/>
          <w:sz w:val="32"/>
          <w:szCs w:val="32"/>
        </w:rPr>
      </w:pPr>
    </w:p>
    <w:p w14:paraId="48BF6917" w14:textId="77777777" w:rsidR="00974A5D" w:rsidRPr="001009E2" w:rsidRDefault="00974A5D" w:rsidP="00974A5D">
      <w:pPr>
        <w:jc w:val="center"/>
        <w:rPr>
          <w:rFonts w:asciiTheme="minorHAnsi" w:hAnsiTheme="minorHAnsi"/>
          <w:sz w:val="32"/>
          <w:szCs w:val="32"/>
        </w:rPr>
      </w:pPr>
      <w:r w:rsidRPr="001009E2">
        <w:rPr>
          <w:rFonts w:asciiTheme="minorHAnsi" w:hAnsiTheme="minorHAnsi"/>
          <w:sz w:val="32"/>
          <w:szCs w:val="32"/>
        </w:rPr>
        <w:t>Professor Levi Perigo, Ph.D.</w:t>
      </w:r>
    </w:p>
    <w:p w14:paraId="722F7FA7" w14:textId="77777777" w:rsidR="00974A5D" w:rsidRPr="001009E2" w:rsidRDefault="00974A5D" w:rsidP="00974A5D">
      <w:pPr>
        <w:rPr>
          <w:rFonts w:asciiTheme="minorHAnsi" w:hAnsiTheme="minorHAnsi"/>
        </w:rPr>
      </w:pPr>
    </w:p>
    <w:p w14:paraId="341983F1" w14:textId="5C5A0994" w:rsidR="006632F2" w:rsidRPr="001009E2" w:rsidRDefault="00974A5D" w:rsidP="00A042CF">
      <w:pPr>
        <w:rPr>
          <w:rFonts w:asciiTheme="minorHAnsi" w:hAnsiTheme="minorHAnsi"/>
        </w:rPr>
      </w:pPr>
      <w:r w:rsidRPr="001009E2">
        <w:rPr>
          <w:rFonts w:asciiTheme="minorHAnsi" w:hAnsiTheme="minorHAnsi"/>
        </w:rPr>
        <w:br w:type="page"/>
      </w:r>
    </w:p>
    <w:p w14:paraId="374EB611" w14:textId="13B432D9" w:rsidR="006632F2" w:rsidRDefault="003659D0" w:rsidP="00BF333C">
      <w:pPr>
        <w:pStyle w:val="Heading1"/>
        <w:rPr>
          <w:b/>
        </w:rPr>
      </w:pPr>
      <w:r>
        <w:lastRenderedPageBreak/>
        <w:t>Summary</w:t>
      </w:r>
    </w:p>
    <w:p w14:paraId="7FB1CC92" w14:textId="77777777" w:rsidR="000D6AA1" w:rsidRPr="000D6AA1" w:rsidRDefault="000D6AA1" w:rsidP="000D6AA1">
      <w:pPr>
        <w:rPr>
          <w:rFonts w:eastAsia="Arial"/>
        </w:rPr>
      </w:pPr>
    </w:p>
    <w:p w14:paraId="2F65F3B2" w14:textId="7961AD82" w:rsidR="00411243" w:rsidRDefault="00391B56" w:rsidP="00411243">
      <w:pPr>
        <w:spacing w:line="360" w:lineRule="auto"/>
        <w:jc w:val="both"/>
        <w:rPr>
          <w:rFonts w:asciiTheme="minorHAnsi" w:eastAsia="Arial" w:hAnsiTheme="minorHAnsi"/>
          <w:spacing w:val="2"/>
          <w:sz w:val="24"/>
          <w:szCs w:val="24"/>
        </w:rPr>
      </w:pPr>
      <w:r>
        <w:rPr>
          <w:rFonts w:asciiTheme="minorHAnsi" w:eastAsia="Arial" w:hAnsiTheme="minorHAnsi"/>
          <w:spacing w:val="2"/>
          <w:sz w:val="24"/>
          <w:szCs w:val="24"/>
        </w:rPr>
        <w:t xml:space="preserve">The objective of this lab is to recall and apply all the knowledge you have gained so far in this course. You will </w:t>
      </w:r>
      <w:r w:rsidR="00306AC6">
        <w:rPr>
          <w:rFonts w:asciiTheme="minorHAnsi" w:eastAsia="Arial" w:hAnsiTheme="minorHAnsi"/>
          <w:spacing w:val="2"/>
          <w:sz w:val="24"/>
          <w:szCs w:val="24"/>
        </w:rPr>
        <w:t xml:space="preserve">utilize the knowledge of Wireshark, TCPDUMP, </w:t>
      </w:r>
      <w:r w:rsidR="00825E9C">
        <w:rPr>
          <w:rFonts w:asciiTheme="minorHAnsi" w:eastAsia="Arial" w:hAnsiTheme="minorHAnsi"/>
          <w:spacing w:val="2"/>
          <w:sz w:val="24"/>
          <w:szCs w:val="24"/>
        </w:rPr>
        <w:t>GitHub</w:t>
      </w:r>
      <w:r w:rsidR="00306AC6">
        <w:rPr>
          <w:rFonts w:asciiTheme="minorHAnsi" w:eastAsia="Arial" w:hAnsiTheme="minorHAnsi"/>
          <w:spacing w:val="2"/>
          <w:sz w:val="24"/>
          <w:szCs w:val="24"/>
        </w:rPr>
        <w:t>, SNMP</w:t>
      </w:r>
      <w:r>
        <w:rPr>
          <w:rFonts w:asciiTheme="minorHAnsi" w:eastAsia="Arial" w:hAnsiTheme="minorHAnsi"/>
          <w:spacing w:val="2"/>
          <w:sz w:val="24"/>
          <w:szCs w:val="24"/>
        </w:rPr>
        <w:t xml:space="preserve">, </w:t>
      </w:r>
      <w:r w:rsidR="00306AC6">
        <w:rPr>
          <w:rFonts w:asciiTheme="minorHAnsi" w:eastAsia="Arial" w:hAnsiTheme="minorHAnsi"/>
          <w:spacing w:val="2"/>
          <w:sz w:val="24"/>
          <w:szCs w:val="24"/>
        </w:rPr>
        <w:t>DHCP</w:t>
      </w:r>
      <w:r>
        <w:rPr>
          <w:rFonts w:asciiTheme="minorHAnsi" w:eastAsia="Arial" w:hAnsiTheme="minorHAnsi"/>
          <w:spacing w:val="2"/>
          <w:sz w:val="24"/>
          <w:szCs w:val="24"/>
        </w:rPr>
        <w:t>, IPv6</w:t>
      </w:r>
      <w:r w:rsidR="008679C0">
        <w:rPr>
          <w:rFonts w:asciiTheme="minorHAnsi" w:eastAsia="Arial" w:hAnsiTheme="minorHAnsi"/>
          <w:spacing w:val="2"/>
          <w:sz w:val="24"/>
          <w:szCs w:val="24"/>
        </w:rPr>
        <w:t xml:space="preserve"> </w:t>
      </w:r>
      <w:r>
        <w:rPr>
          <w:rFonts w:asciiTheme="minorHAnsi" w:eastAsia="Arial" w:hAnsiTheme="minorHAnsi"/>
          <w:spacing w:val="2"/>
          <w:sz w:val="24"/>
          <w:szCs w:val="24"/>
        </w:rPr>
        <w:t>and Python to complete the objectives of this lab.</w:t>
      </w:r>
      <w:r w:rsidR="00411243">
        <w:rPr>
          <w:rFonts w:asciiTheme="minorHAnsi" w:eastAsia="Arial" w:hAnsiTheme="minorHAnsi"/>
          <w:spacing w:val="2"/>
          <w:sz w:val="24"/>
          <w:szCs w:val="24"/>
        </w:rPr>
        <w:t xml:space="preserve"> </w:t>
      </w:r>
      <w:r w:rsidR="00411243" w:rsidRPr="00411243">
        <w:rPr>
          <w:rFonts w:asciiTheme="minorHAnsi" w:eastAsia="Arial" w:hAnsiTheme="minorHAnsi"/>
          <w:spacing w:val="2"/>
          <w:sz w:val="24"/>
          <w:szCs w:val="24"/>
        </w:rPr>
        <w:t>Students are encouraged to expand on the topics for additional learning and experiments.</w:t>
      </w:r>
    </w:p>
    <w:p w14:paraId="2BCBC066" w14:textId="42A0E391" w:rsidR="006923F1" w:rsidRDefault="006923F1" w:rsidP="00411243">
      <w:pPr>
        <w:spacing w:line="360" w:lineRule="auto"/>
        <w:jc w:val="both"/>
        <w:rPr>
          <w:rFonts w:asciiTheme="minorHAnsi" w:eastAsia="Arial" w:hAnsiTheme="minorHAnsi"/>
          <w:spacing w:val="2"/>
          <w:sz w:val="24"/>
          <w:szCs w:val="24"/>
        </w:rPr>
      </w:pPr>
    </w:p>
    <w:p w14:paraId="31471BB3" w14:textId="7B83082B" w:rsidR="006923F1" w:rsidRPr="006923F1" w:rsidRDefault="006923F1" w:rsidP="006923F1">
      <w:pPr>
        <w:pStyle w:val="Heading2"/>
        <w:rPr>
          <w:color w:val="4F81BD" w:themeColor="accent1"/>
        </w:rPr>
      </w:pPr>
      <w:r w:rsidRPr="006923F1">
        <w:rPr>
          <w:color w:val="4F81BD" w:themeColor="accent1"/>
        </w:rPr>
        <w:t>Prerequisite</w:t>
      </w:r>
    </w:p>
    <w:p w14:paraId="093CC3BA" w14:textId="58032F80" w:rsidR="006923F1" w:rsidRDefault="00284428" w:rsidP="006923F1">
      <w:pPr>
        <w:spacing w:line="360" w:lineRule="auto"/>
        <w:rPr>
          <w:rFonts w:asciiTheme="minorHAnsi" w:eastAsia="Arial" w:hAnsiTheme="minorHAnsi"/>
          <w:spacing w:val="2"/>
          <w:sz w:val="24"/>
          <w:szCs w:val="24"/>
        </w:rPr>
      </w:pPr>
      <w:r>
        <w:rPr>
          <w:rFonts w:asciiTheme="minorHAnsi" w:eastAsia="Arial" w:hAnsiTheme="minorHAnsi"/>
          <w:spacing w:val="2"/>
          <w:sz w:val="24"/>
          <w:szCs w:val="24"/>
        </w:rPr>
        <w:t>If you do not already have the Cisco 7200 router images added in your course VM GNS3, d</w:t>
      </w:r>
      <w:r w:rsidR="006923F1">
        <w:rPr>
          <w:rFonts w:asciiTheme="minorHAnsi" w:eastAsia="Arial" w:hAnsiTheme="minorHAnsi"/>
          <w:spacing w:val="2"/>
          <w:sz w:val="24"/>
          <w:szCs w:val="24"/>
        </w:rPr>
        <w:t xml:space="preserve">ownload the Cisco 7200 image from - </w:t>
      </w:r>
      <w:hyperlink r:id="rId8" w:history="1">
        <w:r w:rsidR="006923F1" w:rsidRPr="0075755E">
          <w:rPr>
            <w:rStyle w:val="Hyperlink"/>
            <w:rFonts w:asciiTheme="minorHAnsi" w:eastAsia="Arial" w:hAnsiTheme="minorHAnsi"/>
            <w:spacing w:val="2"/>
            <w:sz w:val="24"/>
            <w:szCs w:val="24"/>
          </w:rPr>
          <w:t>https://drive.google.com/file/d/16iLceRNNAIhmsr9-UZnBUsVC0Ui9FtzX/view?usp=sharing</w:t>
        </w:r>
      </w:hyperlink>
      <w:r w:rsidR="006923F1">
        <w:rPr>
          <w:rFonts w:asciiTheme="minorHAnsi" w:eastAsia="Arial" w:hAnsiTheme="minorHAnsi"/>
          <w:spacing w:val="2"/>
          <w:sz w:val="24"/>
          <w:szCs w:val="24"/>
        </w:rPr>
        <w:t xml:space="preserve">, and add it to GNS3 on the course VM using this link - </w:t>
      </w:r>
      <w:hyperlink r:id="rId9" w:history="1">
        <w:r w:rsidR="006923F1" w:rsidRPr="0075755E">
          <w:rPr>
            <w:rStyle w:val="Hyperlink"/>
            <w:rFonts w:asciiTheme="minorHAnsi" w:eastAsia="Arial" w:hAnsiTheme="minorHAnsi"/>
            <w:spacing w:val="2"/>
            <w:sz w:val="24"/>
            <w:szCs w:val="24"/>
          </w:rPr>
          <w:t>https://protechgurus.com/how-to-add-router-ios-image-in-gns3/</w:t>
        </w:r>
      </w:hyperlink>
      <w:r w:rsidR="006923F1">
        <w:rPr>
          <w:rFonts w:asciiTheme="minorHAnsi" w:eastAsia="Arial" w:hAnsiTheme="minorHAnsi"/>
          <w:spacing w:val="2"/>
          <w:sz w:val="24"/>
          <w:szCs w:val="24"/>
        </w:rPr>
        <w:t>.</w:t>
      </w:r>
    </w:p>
    <w:p w14:paraId="3F953AD3" w14:textId="68CD3C92" w:rsidR="005D2388" w:rsidRPr="004E1460" w:rsidRDefault="005D2388" w:rsidP="005D2388">
      <w:pPr>
        <w:pStyle w:val="Heading1"/>
      </w:pPr>
      <w:r w:rsidRPr="004E1460">
        <w:t xml:space="preserve">Objective </w:t>
      </w:r>
      <w:r>
        <w:t>1</w:t>
      </w:r>
      <w:r w:rsidRPr="004E1460">
        <w:t>: Python Modules</w:t>
      </w:r>
    </w:p>
    <w:p w14:paraId="5AFE9940" w14:textId="77777777" w:rsidR="005D2388" w:rsidRDefault="005D2388" w:rsidP="005D2388">
      <w:pPr>
        <w:rPr>
          <w:rFonts w:eastAsia="Arial"/>
          <w:sz w:val="24"/>
          <w:szCs w:val="24"/>
        </w:rPr>
      </w:pPr>
    </w:p>
    <w:p w14:paraId="744A1BF7" w14:textId="5E393483" w:rsidR="005D2388" w:rsidRDefault="005D2388" w:rsidP="005D2388">
      <w:pPr>
        <w:spacing w:line="360" w:lineRule="auto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For this lab you will have to create modules (.</w:t>
      </w:r>
      <w:proofErr w:type="spellStart"/>
      <w:r>
        <w:rPr>
          <w:rFonts w:asciiTheme="minorHAnsi" w:eastAsia="Arial" w:hAnsiTheme="minorHAnsi"/>
          <w:sz w:val="24"/>
          <w:szCs w:val="24"/>
        </w:rPr>
        <w:t>py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files) for each of the </w:t>
      </w:r>
      <w:r w:rsidR="00EF1CE5">
        <w:rPr>
          <w:rFonts w:asciiTheme="minorHAnsi" w:eastAsia="Arial" w:hAnsiTheme="minorHAnsi"/>
          <w:sz w:val="24"/>
          <w:szCs w:val="24"/>
        </w:rPr>
        <w:t>four</w:t>
      </w:r>
      <w:r>
        <w:rPr>
          <w:rFonts w:asciiTheme="minorHAnsi" w:eastAsia="Arial" w:hAnsiTheme="minorHAnsi"/>
          <w:sz w:val="24"/>
          <w:szCs w:val="24"/>
        </w:rPr>
        <w:t xml:space="preserve"> Python files (NMtcpdump.py, </w:t>
      </w:r>
      <w:r w:rsidR="00E93FD2">
        <w:rPr>
          <w:rFonts w:asciiTheme="minorHAnsi" w:eastAsia="Arial" w:hAnsiTheme="minorHAnsi"/>
          <w:sz w:val="24"/>
          <w:szCs w:val="24"/>
        </w:rPr>
        <w:t xml:space="preserve">NMdhcp.py, </w:t>
      </w:r>
      <w:r>
        <w:rPr>
          <w:rFonts w:asciiTheme="minorHAnsi" w:eastAsia="Arial" w:hAnsiTheme="minorHAnsi"/>
          <w:sz w:val="24"/>
          <w:szCs w:val="24"/>
        </w:rPr>
        <w:t xml:space="preserve">NMsnmp.py and </w:t>
      </w:r>
      <w:r w:rsidR="00825E9C">
        <w:rPr>
          <w:rFonts w:asciiTheme="minorHAnsi" w:eastAsia="Arial" w:hAnsiTheme="minorHAnsi"/>
          <w:sz w:val="24"/>
          <w:szCs w:val="24"/>
        </w:rPr>
        <w:t>NMgithub</w:t>
      </w:r>
      <w:r>
        <w:rPr>
          <w:rFonts w:asciiTheme="minorHAnsi" w:eastAsia="Arial" w:hAnsiTheme="minorHAnsi"/>
          <w:sz w:val="24"/>
          <w:szCs w:val="24"/>
        </w:rPr>
        <w:t xml:space="preserve">.py) you write in the next three objectives, which can be imported into a </w:t>
      </w:r>
      <w:r w:rsidRPr="001D212E">
        <w:rPr>
          <w:rFonts w:asciiTheme="minorHAnsi" w:eastAsia="Arial" w:hAnsiTheme="minorHAnsi"/>
          <w:b/>
          <w:sz w:val="24"/>
          <w:szCs w:val="24"/>
        </w:rPr>
        <w:t>NM</w:t>
      </w:r>
      <w:r w:rsidRPr="00923691">
        <w:rPr>
          <w:rFonts w:asciiTheme="minorHAnsi" w:eastAsia="Arial" w:hAnsiTheme="minorHAnsi"/>
          <w:b/>
          <w:sz w:val="24"/>
          <w:szCs w:val="24"/>
        </w:rPr>
        <w:t>main.py</w:t>
      </w:r>
      <w:r>
        <w:rPr>
          <w:rFonts w:asciiTheme="minorHAnsi" w:eastAsia="Arial" w:hAnsiTheme="minorHAnsi"/>
          <w:sz w:val="24"/>
          <w:szCs w:val="24"/>
        </w:rPr>
        <w:t xml:space="preserve"> file. So, your NMmain.py file should start with –</w:t>
      </w:r>
    </w:p>
    <w:p w14:paraId="5A1FCC43" w14:textId="3F9E048F" w:rsidR="005D2388" w:rsidRDefault="005D2388" w:rsidP="005D2388">
      <w:pPr>
        <w:spacing w:line="360" w:lineRule="auto"/>
        <w:ind w:firstLine="36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import </w:t>
      </w:r>
      <w:proofErr w:type="spellStart"/>
      <w:r>
        <w:rPr>
          <w:rFonts w:asciiTheme="minorHAnsi" w:eastAsia="Arial" w:hAnsiTheme="minorHAnsi"/>
          <w:sz w:val="24"/>
          <w:szCs w:val="24"/>
        </w:rPr>
        <w:t>NMtcpdump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, </w:t>
      </w:r>
      <w:proofErr w:type="spellStart"/>
      <w:r w:rsidR="00E93FD2">
        <w:rPr>
          <w:rFonts w:asciiTheme="minorHAnsi" w:eastAsia="Arial" w:hAnsiTheme="minorHAnsi"/>
          <w:sz w:val="24"/>
          <w:szCs w:val="24"/>
        </w:rPr>
        <w:t>NMdhcp</w:t>
      </w:r>
      <w:proofErr w:type="spellEnd"/>
      <w:r w:rsidR="00E93FD2">
        <w:rPr>
          <w:rFonts w:asciiTheme="minorHAnsi" w:eastAsia="Arial" w:hAnsiTheme="minorHAnsi"/>
          <w:sz w:val="24"/>
          <w:szCs w:val="24"/>
        </w:rPr>
        <w:t xml:space="preserve">, </w:t>
      </w:r>
      <w:proofErr w:type="spellStart"/>
      <w:r>
        <w:rPr>
          <w:rFonts w:asciiTheme="minorHAnsi" w:eastAsia="Arial" w:hAnsiTheme="minorHAnsi"/>
          <w:sz w:val="24"/>
          <w:szCs w:val="24"/>
        </w:rPr>
        <w:t>NMsnmp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, </w:t>
      </w:r>
      <w:proofErr w:type="spellStart"/>
      <w:r>
        <w:rPr>
          <w:rFonts w:asciiTheme="minorHAnsi" w:eastAsia="Arial" w:hAnsiTheme="minorHAnsi"/>
          <w:sz w:val="24"/>
          <w:szCs w:val="24"/>
        </w:rPr>
        <w:t>NM</w:t>
      </w:r>
      <w:r w:rsidR="00703D57">
        <w:rPr>
          <w:rFonts w:asciiTheme="minorHAnsi" w:eastAsia="Arial" w:hAnsiTheme="minorHAnsi"/>
          <w:sz w:val="24"/>
          <w:szCs w:val="24"/>
        </w:rPr>
        <w:t>github</w:t>
      </w:r>
      <w:proofErr w:type="spellEnd"/>
    </w:p>
    <w:p w14:paraId="10EC1829" w14:textId="53A06ECA" w:rsidR="005D2388" w:rsidRDefault="005D2388" w:rsidP="005D2388">
      <w:pPr>
        <w:spacing w:line="360" w:lineRule="auto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Submit the scripts. [Keep in mind that this code will be checked during your grading interview with the </w:t>
      </w:r>
      <w:r w:rsidR="00EF1CE5">
        <w:rPr>
          <w:rFonts w:asciiTheme="minorHAnsi" w:eastAsia="Arial" w:hAnsiTheme="minorHAnsi"/>
          <w:sz w:val="24"/>
          <w:szCs w:val="24"/>
        </w:rPr>
        <w:t>G</w:t>
      </w:r>
      <w:r>
        <w:rPr>
          <w:rFonts w:asciiTheme="minorHAnsi" w:eastAsia="Arial" w:hAnsiTheme="minorHAnsi"/>
          <w:sz w:val="24"/>
          <w:szCs w:val="24"/>
        </w:rPr>
        <w:t>SA’s.] [</w:t>
      </w:r>
      <w:r w:rsidRPr="00923691">
        <w:rPr>
          <w:rFonts w:asciiTheme="minorHAnsi" w:eastAsia="Arial" w:hAnsiTheme="minorHAnsi"/>
          <w:b/>
          <w:sz w:val="24"/>
          <w:szCs w:val="24"/>
        </w:rPr>
        <w:t>20 points</w:t>
      </w:r>
      <w:r>
        <w:rPr>
          <w:rFonts w:asciiTheme="minorHAnsi" w:eastAsia="Arial" w:hAnsiTheme="minorHAnsi"/>
          <w:sz w:val="24"/>
          <w:szCs w:val="24"/>
        </w:rPr>
        <w:t>]</w:t>
      </w:r>
    </w:p>
    <w:p w14:paraId="2BDC5AD4" w14:textId="77777777" w:rsidR="005D2388" w:rsidRPr="005D2388" w:rsidRDefault="005D2388" w:rsidP="006A0FC9"/>
    <w:p w14:paraId="34477921" w14:textId="77777777" w:rsidR="005D2388" w:rsidRPr="006A0FC9" w:rsidRDefault="005D2388" w:rsidP="006A0FC9"/>
    <w:p w14:paraId="3C7CB3CA" w14:textId="06C7D175" w:rsidR="00741704" w:rsidRDefault="00741704" w:rsidP="00741704">
      <w:pPr>
        <w:pStyle w:val="Heading1"/>
        <w:rPr>
          <w:b/>
        </w:rPr>
      </w:pPr>
      <w:r>
        <w:t xml:space="preserve">Objective </w:t>
      </w:r>
      <w:r w:rsidR="005D2388">
        <w:t>2</w:t>
      </w:r>
      <w:r w:rsidR="007F3B8A">
        <w:t>:</w:t>
      </w:r>
      <w:r w:rsidR="0023390F">
        <w:t xml:space="preserve"> DHCPv4/v6, SLAAC, TCPDUMP</w:t>
      </w:r>
    </w:p>
    <w:p w14:paraId="51D6BA58" w14:textId="4F98C909" w:rsidR="000D6AA1" w:rsidRPr="000D6AA1" w:rsidRDefault="000D6AA1" w:rsidP="000B1EFE">
      <w:pPr>
        <w:rPr>
          <w:rFonts w:eastAsia="Arial"/>
          <w:sz w:val="24"/>
          <w:szCs w:val="24"/>
        </w:rPr>
      </w:pPr>
    </w:p>
    <w:p w14:paraId="600F18EE" w14:textId="09E0F738" w:rsidR="00A55C32" w:rsidRPr="006D42C4" w:rsidRDefault="006D42C4" w:rsidP="0008399C">
      <w:pPr>
        <w:pStyle w:val="ListParagraph"/>
        <w:numPr>
          <w:ilvl w:val="0"/>
          <w:numId w:val="38"/>
        </w:numPr>
        <w:jc w:val="both"/>
        <w:rPr>
          <w:rFonts w:eastAsia="Arial"/>
          <w:sz w:val="24"/>
          <w:szCs w:val="24"/>
        </w:rPr>
      </w:pPr>
      <w:r w:rsidRPr="006D42C4">
        <w:rPr>
          <w:rFonts w:eastAsia="Arial"/>
          <w:sz w:val="24"/>
          <w:szCs w:val="24"/>
        </w:rPr>
        <w:t>Import the topology topo_midterm_netman.gns3</w:t>
      </w:r>
      <w:r>
        <w:rPr>
          <w:rFonts w:eastAsia="Arial"/>
          <w:sz w:val="24"/>
          <w:szCs w:val="24"/>
        </w:rPr>
        <w:t xml:space="preserve">project in GNS3 of </w:t>
      </w:r>
      <w:proofErr w:type="spellStart"/>
      <w:r>
        <w:rPr>
          <w:rFonts w:eastAsia="Arial"/>
          <w:sz w:val="24"/>
          <w:szCs w:val="24"/>
        </w:rPr>
        <w:t>netman</w:t>
      </w:r>
      <w:proofErr w:type="spellEnd"/>
      <w:r>
        <w:rPr>
          <w:rFonts w:eastAsia="Arial"/>
          <w:sz w:val="24"/>
          <w:szCs w:val="24"/>
        </w:rPr>
        <w:t xml:space="preserve"> VM.</w:t>
      </w:r>
    </w:p>
    <w:p w14:paraId="074109C3" w14:textId="4C0CE3A8" w:rsidR="007360B6" w:rsidRDefault="007360B6" w:rsidP="00744772">
      <w:pPr>
        <w:rPr>
          <w:rFonts w:asciiTheme="minorHAnsi" w:eastAsia="Arial" w:hAnsiTheme="minorHAnsi"/>
          <w:sz w:val="24"/>
          <w:szCs w:val="24"/>
        </w:rPr>
      </w:pPr>
    </w:p>
    <w:p w14:paraId="0F375661" w14:textId="58F9917E" w:rsidR="007262F1" w:rsidRDefault="007262F1" w:rsidP="00744772">
      <w:pPr>
        <w:rPr>
          <w:rFonts w:asciiTheme="minorHAnsi" w:eastAsia="Arial" w:hAnsiTheme="minorHAnsi"/>
          <w:sz w:val="24"/>
          <w:szCs w:val="24"/>
        </w:rPr>
      </w:pPr>
    </w:p>
    <w:p w14:paraId="794F68D6" w14:textId="2766BBB2" w:rsidR="007262F1" w:rsidRDefault="007262F1" w:rsidP="00744772">
      <w:pPr>
        <w:rPr>
          <w:rFonts w:asciiTheme="minorHAnsi" w:eastAsia="Arial" w:hAnsi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3B53C9" wp14:editId="31A58C57">
            <wp:extent cx="5600700" cy="2258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A337" w14:textId="338756EA" w:rsidR="00744772" w:rsidRDefault="00744772" w:rsidP="00744772">
      <w:pPr>
        <w:rPr>
          <w:noProof/>
        </w:rPr>
      </w:pPr>
    </w:p>
    <w:p w14:paraId="3FFF575A" w14:textId="60C7BFCE" w:rsidR="00744772" w:rsidRDefault="00744772" w:rsidP="00744772">
      <w:pPr>
        <w:pStyle w:val="ListParagraph"/>
        <w:numPr>
          <w:ilvl w:val="0"/>
          <w:numId w:val="38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 xml:space="preserve">Paste the screenshot of </w:t>
      </w:r>
      <w:r w:rsidR="006D42C4">
        <w:rPr>
          <w:noProof/>
          <w:sz w:val="24"/>
        </w:rPr>
        <w:t>imported</w:t>
      </w:r>
      <w:r>
        <w:rPr>
          <w:noProof/>
          <w:sz w:val="24"/>
        </w:rPr>
        <w:t xml:space="preserve"> GNS3 topology. </w:t>
      </w:r>
      <w:r w:rsidR="0064101B">
        <w:rPr>
          <w:noProof/>
          <w:sz w:val="24"/>
        </w:rPr>
        <w:t>[</w:t>
      </w:r>
      <w:r w:rsidR="0064101B">
        <w:rPr>
          <w:b/>
          <w:noProof/>
          <w:sz w:val="24"/>
        </w:rPr>
        <w:t>1</w:t>
      </w:r>
      <w:r w:rsidRPr="00744772">
        <w:rPr>
          <w:b/>
          <w:noProof/>
          <w:sz w:val="24"/>
        </w:rPr>
        <w:t xml:space="preserve"> point</w:t>
      </w:r>
      <w:r>
        <w:rPr>
          <w:noProof/>
          <w:sz w:val="24"/>
        </w:rPr>
        <w:t>]</w:t>
      </w:r>
    </w:p>
    <w:p w14:paraId="5CC7D040" w14:textId="2449F2FC" w:rsidR="00EF1CE5" w:rsidRDefault="00EF1CE5" w:rsidP="00744772">
      <w:pPr>
        <w:pStyle w:val="ListParagraph"/>
        <w:numPr>
          <w:ilvl w:val="0"/>
          <w:numId w:val="38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Manually configure an IP</w:t>
      </w:r>
      <w:r w:rsidR="0064101B">
        <w:rPr>
          <w:noProof/>
          <w:sz w:val="24"/>
        </w:rPr>
        <w:t>v4</w:t>
      </w:r>
      <w:r>
        <w:rPr>
          <w:noProof/>
          <w:sz w:val="24"/>
        </w:rPr>
        <w:t xml:space="preserve"> address on </w:t>
      </w:r>
      <w:r w:rsidR="000E51EA">
        <w:rPr>
          <w:noProof/>
          <w:sz w:val="24"/>
        </w:rPr>
        <w:t>R4-F1/0</w:t>
      </w:r>
      <w:r>
        <w:rPr>
          <w:noProof/>
          <w:sz w:val="24"/>
        </w:rPr>
        <w:t>.</w:t>
      </w:r>
      <w:r w:rsidR="009A261E">
        <w:rPr>
          <w:noProof/>
          <w:sz w:val="24"/>
        </w:rPr>
        <w:t xml:space="preserve"> </w:t>
      </w:r>
      <w:r w:rsidR="009A261E">
        <w:rPr>
          <w:noProof/>
          <w:sz w:val="24"/>
        </w:rPr>
        <w:t>Provide relevant screenshot.</w:t>
      </w:r>
      <w:r w:rsidR="009A261E">
        <w:rPr>
          <w:noProof/>
          <w:sz w:val="24"/>
        </w:rPr>
        <w:t xml:space="preserve"> </w:t>
      </w:r>
      <w:r w:rsidR="0064101B">
        <w:rPr>
          <w:noProof/>
          <w:sz w:val="24"/>
        </w:rPr>
        <w:t>[</w:t>
      </w:r>
      <w:r w:rsidR="0064101B">
        <w:rPr>
          <w:b/>
          <w:noProof/>
          <w:sz w:val="24"/>
        </w:rPr>
        <w:t>2</w:t>
      </w:r>
      <w:r w:rsidR="0064101B" w:rsidRPr="00744772">
        <w:rPr>
          <w:b/>
          <w:noProof/>
          <w:sz w:val="24"/>
        </w:rPr>
        <w:t xml:space="preserve"> point</w:t>
      </w:r>
      <w:r w:rsidR="0064101B">
        <w:rPr>
          <w:b/>
          <w:noProof/>
          <w:sz w:val="24"/>
        </w:rPr>
        <w:t>s</w:t>
      </w:r>
      <w:r w:rsidR="0064101B">
        <w:rPr>
          <w:noProof/>
          <w:sz w:val="24"/>
        </w:rPr>
        <w:t>]</w:t>
      </w:r>
    </w:p>
    <w:p w14:paraId="080EAFB8" w14:textId="54E5B3DD" w:rsidR="00744772" w:rsidRDefault="00EF1CE5" w:rsidP="00744772">
      <w:pPr>
        <w:pStyle w:val="ListParagraph"/>
        <w:numPr>
          <w:ilvl w:val="0"/>
          <w:numId w:val="38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Manually enable</w:t>
      </w:r>
      <w:r w:rsidR="0008575E">
        <w:rPr>
          <w:noProof/>
          <w:sz w:val="24"/>
        </w:rPr>
        <w:t xml:space="preserve"> </w:t>
      </w:r>
      <w:r w:rsidR="00744772">
        <w:rPr>
          <w:noProof/>
          <w:sz w:val="24"/>
        </w:rPr>
        <w:t xml:space="preserve">IPv6 </w:t>
      </w:r>
      <w:r w:rsidR="0008575E">
        <w:rPr>
          <w:noProof/>
          <w:sz w:val="24"/>
        </w:rPr>
        <w:t xml:space="preserve"> on</w:t>
      </w:r>
      <w:r w:rsidR="00744772">
        <w:rPr>
          <w:noProof/>
          <w:sz w:val="24"/>
        </w:rPr>
        <w:t xml:space="preserve"> </w:t>
      </w:r>
      <w:r w:rsidR="000E51EA">
        <w:rPr>
          <w:noProof/>
          <w:sz w:val="24"/>
        </w:rPr>
        <w:t>R2-F0/0</w:t>
      </w:r>
      <w:r w:rsidR="00744772">
        <w:rPr>
          <w:noProof/>
          <w:sz w:val="24"/>
        </w:rPr>
        <w:t xml:space="preserve">, </w:t>
      </w:r>
      <w:r w:rsidR="000E51EA">
        <w:rPr>
          <w:noProof/>
          <w:sz w:val="24"/>
        </w:rPr>
        <w:t>R3-F0/0</w:t>
      </w:r>
      <w:r>
        <w:rPr>
          <w:noProof/>
          <w:sz w:val="24"/>
        </w:rPr>
        <w:t>,</w:t>
      </w:r>
      <w:r w:rsidR="00744772">
        <w:rPr>
          <w:noProof/>
          <w:sz w:val="24"/>
        </w:rPr>
        <w:t xml:space="preserve"> and </w:t>
      </w:r>
      <w:r w:rsidR="000E51EA">
        <w:rPr>
          <w:noProof/>
          <w:sz w:val="24"/>
        </w:rPr>
        <w:t>R5-F0/0</w:t>
      </w:r>
      <w:r w:rsidR="00744772">
        <w:rPr>
          <w:noProof/>
          <w:sz w:val="24"/>
        </w:rPr>
        <w:t xml:space="preserve"> </w:t>
      </w:r>
      <w:r w:rsidR="0008575E">
        <w:rPr>
          <w:noProof/>
          <w:sz w:val="24"/>
        </w:rPr>
        <w:t xml:space="preserve">and </w:t>
      </w:r>
      <w:r>
        <w:rPr>
          <w:noProof/>
          <w:sz w:val="24"/>
        </w:rPr>
        <w:t xml:space="preserve">have them </w:t>
      </w:r>
      <w:r w:rsidR="0008575E">
        <w:rPr>
          <w:noProof/>
          <w:sz w:val="24"/>
        </w:rPr>
        <w:t xml:space="preserve">obtain IPv6 addresses </w:t>
      </w:r>
      <w:r w:rsidR="00744772">
        <w:rPr>
          <w:noProof/>
          <w:sz w:val="24"/>
        </w:rPr>
        <w:t xml:space="preserve">using SLAAC </w:t>
      </w:r>
      <w:r>
        <w:rPr>
          <w:noProof/>
          <w:sz w:val="24"/>
        </w:rPr>
        <w:t>by manually configuring</w:t>
      </w:r>
      <w:r w:rsidR="00744772">
        <w:rPr>
          <w:noProof/>
          <w:sz w:val="24"/>
        </w:rPr>
        <w:t xml:space="preserve"> R4 </w:t>
      </w:r>
      <w:r>
        <w:rPr>
          <w:noProof/>
          <w:sz w:val="24"/>
        </w:rPr>
        <w:t xml:space="preserve">to act </w:t>
      </w:r>
      <w:r w:rsidR="00744772">
        <w:rPr>
          <w:noProof/>
          <w:sz w:val="24"/>
        </w:rPr>
        <w:t xml:space="preserve">as the local </w:t>
      </w:r>
      <w:r w:rsidR="00784C04">
        <w:rPr>
          <w:noProof/>
          <w:sz w:val="24"/>
        </w:rPr>
        <w:t xml:space="preserve">IPv6 </w:t>
      </w:r>
      <w:r w:rsidR="00744772">
        <w:rPr>
          <w:noProof/>
          <w:sz w:val="24"/>
        </w:rPr>
        <w:t>router. Paste relevant screenshots.</w:t>
      </w:r>
      <w:r w:rsidR="00251AAF">
        <w:rPr>
          <w:noProof/>
          <w:sz w:val="24"/>
        </w:rPr>
        <w:t xml:space="preserve"> [</w:t>
      </w:r>
      <w:r w:rsidR="00251AAF" w:rsidRPr="00251AAF">
        <w:rPr>
          <w:b/>
          <w:noProof/>
          <w:sz w:val="24"/>
        </w:rPr>
        <w:t>15 points</w:t>
      </w:r>
      <w:r w:rsidR="00251AAF">
        <w:rPr>
          <w:noProof/>
          <w:sz w:val="24"/>
        </w:rPr>
        <w:t>]</w:t>
      </w:r>
    </w:p>
    <w:p w14:paraId="40E86B87" w14:textId="02C56A9E" w:rsidR="00EF1CE5" w:rsidRPr="00EF1CE5" w:rsidRDefault="00EF1CE5" w:rsidP="00EF1CE5">
      <w:pPr>
        <w:pStyle w:val="ListParagraph"/>
        <w:numPr>
          <w:ilvl w:val="0"/>
          <w:numId w:val="38"/>
        </w:numPr>
        <w:spacing w:line="360" w:lineRule="auto"/>
        <w:rPr>
          <w:rFonts w:eastAsia="Arial"/>
          <w:sz w:val="24"/>
          <w:szCs w:val="24"/>
        </w:rPr>
      </w:pPr>
      <w:r>
        <w:rPr>
          <w:noProof/>
          <w:sz w:val="24"/>
        </w:rPr>
        <w:t xml:space="preserve">Manually enable </w:t>
      </w:r>
      <w:r w:rsidR="000E51EA">
        <w:rPr>
          <w:noProof/>
          <w:sz w:val="24"/>
        </w:rPr>
        <w:t>R2-F0/0</w:t>
      </w:r>
      <w:r>
        <w:rPr>
          <w:noProof/>
          <w:sz w:val="24"/>
        </w:rPr>
        <w:t xml:space="preserve">, </w:t>
      </w:r>
      <w:r w:rsidR="000E51EA">
        <w:rPr>
          <w:noProof/>
          <w:sz w:val="24"/>
        </w:rPr>
        <w:t>R3-F0/0</w:t>
      </w:r>
      <w:r>
        <w:rPr>
          <w:noProof/>
          <w:sz w:val="24"/>
        </w:rPr>
        <w:t xml:space="preserve"> and </w:t>
      </w:r>
      <w:r w:rsidR="000E51EA">
        <w:rPr>
          <w:noProof/>
          <w:sz w:val="24"/>
        </w:rPr>
        <w:t>R4-F0/0</w:t>
      </w:r>
      <w:r>
        <w:rPr>
          <w:noProof/>
          <w:sz w:val="24"/>
        </w:rPr>
        <w:t xml:space="preserve"> to obtain </w:t>
      </w:r>
      <w:r w:rsidR="004C0C9A">
        <w:rPr>
          <w:noProof/>
          <w:sz w:val="24"/>
        </w:rPr>
        <w:t>IP</w:t>
      </w:r>
      <w:r w:rsidR="00FC0D00">
        <w:rPr>
          <w:noProof/>
          <w:sz w:val="24"/>
        </w:rPr>
        <w:t>v4</w:t>
      </w:r>
      <w:r>
        <w:rPr>
          <w:noProof/>
          <w:sz w:val="24"/>
        </w:rPr>
        <w:t xml:space="preserve"> addresses</w:t>
      </w:r>
      <w:r w:rsidR="004C0C9A">
        <w:rPr>
          <w:noProof/>
          <w:sz w:val="24"/>
        </w:rPr>
        <w:t xml:space="preserve"> from DHCPv4 server</w:t>
      </w:r>
      <w:r>
        <w:rPr>
          <w:noProof/>
          <w:sz w:val="24"/>
        </w:rPr>
        <w:t>.</w:t>
      </w:r>
      <w:r w:rsidR="0064101B">
        <w:rPr>
          <w:noProof/>
          <w:sz w:val="24"/>
        </w:rPr>
        <w:t xml:space="preserve"> </w:t>
      </w:r>
      <w:r w:rsidR="009A261E">
        <w:rPr>
          <w:noProof/>
          <w:sz w:val="24"/>
        </w:rPr>
        <w:t xml:space="preserve">Provide relevant screenshot. </w:t>
      </w:r>
      <w:r w:rsidR="0064101B">
        <w:rPr>
          <w:noProof/>
          <w:sz w:val="24"/>
        </w:rPr>
        <w:t>[</w:t>
      </w:r>
      <w:r w:rsidR="0064101B">
        <w:rPr>
          <w:b/>
          <w:noProof/>
          <w:sz w:val="24"/>
        </w:rPr>
        <w:t>2</w:t>
      </w:r>
      <w:r w:rsidR="0064101B" w:rsidRPr="00744772">
        <w:rPr>
          <w:b/>
          <w:noProof/>
          <w:sz w:val="24"/>
        </w:rPr>
        <w:t xml:space="preserve"> point</w:t>
      </w:r>
      <w:r w:rsidR="0064101B">
        <w:rPr>
          <w:b/>
          <w:noProof/>
          <w:sz w:val="24"/>
        </w:rPr>
        <w:t>s</w:t>
      </w:r>
      <w:r w:rsidR="0064101B">
        <w:rPr>
          <w:noProof/>
          <w:sz w:val="24"/>
        </w:rPr>
        <w:t>]</w:t>
      </w:r>
    </w:p>
    <w:p w14:paraId="0B50DA95" w14:textId="77777777" w:rsidR="00EF1CE5" w:rsidRDefault="00744772" w:rsidP="00251AAF">
      <w:pPr>
        <w:pStyle w:val="ListParagraph"/>
        <w:numPr>
          <w:ilvl w:val="0"/>
          <w:numId w:val="38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Run tcpdump on C1</w:t>
      </w:r>
      <w:r w:rsidR="00251AAF">
        <w:rPr>
          <w:noProof/>
          <w:sz w:val="24"/>
        </w:rPr>
        <w:t xml:space="preserve"> on the tap interface</w:t>
      </w:r>
      <w:r>
        <w:rPr>
          <w:noProof/>
          <w:sz w:val="24"/>
        </w:rPr>
        <w:t xml:space="preserve"> while saving the packet captures to a</w:t>
      </w:r>
      <w:r w:rsidR="00251AAF">
        <w:rPr>
          <w:noProof/>
          <w:sz w:val="24"/>
        </w:rPr>
        <w:t xml:space="preserve"> .pcap</w:t>
      </w:r>
      <w:r>
        <w:rPr>
          <w:noProof/>
          <w:sz w:val="24"/>
        </w:rPr>
        <w:t xml:space="preserve"> file</w:t>
      </w:r>
      <w:r w:rsidR="00251AAF">
        <w:rPr>
          <w:noProof/>
          <w:sz w:val="24"/>
        </w:rPr>
        <w:t xml:space="preserve">. </w:t>
      </w:r>
    </w:p>
    <w:p w14:paraId="4DC0CDA2" w14:textId="77777777" w:rsidR="00EF1CE5" w:rsidRDefault="00EF1CE5" w:rsidP="00EF1CE5">
      <w:pPr>
        <w:pStyle w:val="ListParagraph"/>
        <w:numPr>
          <w:ilvl w:val="1"/>
          <w:numId w:val="38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Manually p</w:t>
      </w:r>
      <w:r w:rsidR="00744772" w:rsidRPr="00251AAF">
        <w:rPr>
          <w:noProof/>
          <w:sz w:val="24"/>
        </w:rPr>
        <w:t>ing</w:t>
      </w:r>
      <w:r w:rsidR="00251AAF" w:rsidRPr="00251AAF">
        <w:rPr>
          <w:noProof/>
          <w:sz w:val="24"/>
        </w:rPr>
        <w:t xml:space="preserve"> C1 from R2 and R3.</w:t>
      </w:r>
      <w:r w:rsidR="00251AAF">
        <w:rPr>
          <w:noProof/>
          <w:sz w:val="24"/>
        </w:rPr>
        <w:t xml:space="preserve"> Stop the captures once the pings are successful. </w:t>
      </w:r>
    </w:p>
    <w:p w14:paraId="7002C96A" w14:textId="6A347A75" w:rsidR="00251AAF" w:rsidRDefault="00251AAF" w:rsidP="00EF1CE5">
      <w:pPr>
        <w:pStyle w:val="ListParagraph"/>
        <w:numPr>
          <w:ilvl w:val="1"/>
          <w:numId w:val="38"/>
        </w:numPr>
        <w:spacing w:line="360" w:lineRule="auto"/>
        <w:rPr>
          <w:noProof/>
          <w:sz w:val="24"/>
        </w:rPr>
      </w:pPr>
      <w:r>
        <w:rPr>
          <w:noProof/>
          <w:sz w:val="24"/>
        </w:rPr>
        <w:t>Paste the screenshot of your saved .pcap file</w:t>
      </w:r>
      <w:r w:rsidR="00F90D24">
        <w:rPr>
          <w:noProof/>
          <w:sz w:val="24"/>
        </w:rPr>
        <w:t xml:space="preserve"> indicating the </w:t>
      </w:r>
      <w:r w:rsidR="00EF1CE5">
        <w:rPr>
          <w:noProof/>
          <w:sz w:val="24"/>
        </w:rPr>
        <w:t xml:space="preserve">successful </w:t>
      </w:r>
      <w:r w:rsidR="00F90D24">
        <w:rPr>
          <w:noProof/>
          <w:sz w:val="24"/>
        </w:rPr>
        <w:t>ping communication</w:t>
      </w:r>
      <w:r>
        <w:rPr>
          <w:noProof/>
          <w:sz w:val="24"/>
        </w:rPr>
        <w:t>. [</w:t>
      </w:r>
      <w:r w:rsidRPr="00251AAF">
        <w:rPr>
          <w:b/>
          <w:noProof/>
          <w:sz w:val="24"/>
        </w:rPr>
        <w:t>10 points</w:t>
      </w:r>
      <w:r>
        <w:rPr>
          <w:noProof/>
          <w:sz w:val="24"/>
        </w:rPr>
        <w:t>]</w:t>
      </w:r>
    </w:p>
    <w:p w14:paraId="43BE711A" w14:textId="24F0D35D" w:rsidR="007360B6" w:rsidRPr="006A0FC9" w:rsidRDefault="00251AAF" w:rsidP="006A0FC9">
      <w:pPr>
        <w:pStyle w:val="ListParagraph"/>
        <w:numPr>
          <w:ilvl w:val="0"/>
          <w:numId w:val="38"/>
        </w:numPr>
        <w:spacing w:line="360" w:lineRule="auto"/>
        <w:rPr>
          <w:rFonts w:eastAsia="Arial"/>
          <w:sz w:val="24"/>
          <w:szCs w:val="24"/>
        </w:rPr>
      </w:pPr>
      <w:r>
        <w:rPr>
          <w:noProof/>
          <w:sz w:val="24"/>
        </w:rPr>
        <w:t xml:space="preserve">Write a Python script </w:t>
      </w:r>
      <w:r w:rsidR="00EF1CE5" w:rsidRPr="00E94B83">
        <w:rPr>
          <w:b/>
          <w:bCs/>
          <w:noProof/>
          <w:sz w:val="24"/>
        </w:rPr>
        <w:t>(</w:t>
      </w:r>
      <w:r w:rsidR="00923691" w:rsidRPr="00923691">
        <w:rPr>
          <w:b/>
          <w:noProof/>
          <w:sz w:val="24"/>
        </w:rPr>
        <w:t>NM</w:t>
      </w:r>
      <w:r w:rsidRPr="0023390F">
        <w:rPr>
          <w:b/>
          <w:noProof/>
          <w:sz w:val="24"/>
        </w:rPr>
        <w:t>tcpdump.py</w:t>
      </w:r>
      <w:r w:rsidR="00EF1CE5">
        <w:rPr>
          <w:b/>
          <w:noProof/>
          <w:sz w:val="24"/>
        </w:rPr>
        <w:t>)</w:t>
      </w:r>
      <w:r>
        <w:rPr>
          <w:noProof/>
          <w:sz w:val="24"/>
        </w:rPr>
        <w:t xml:space="preserve"> which</w:t>
      </w:r>
      <w:r w:rsidR="00F90D24">
        <w:rPr>
          <w:noProof/>
          <w:sz w:val="24"/>
        </w:rPr>
        <w:t xml:space="preserve"> p</w:t>
      </w:r>
      <w:r w:rsidRPr="006A0FC9">
        <w:rPr>
          <w:noProof/>
          <w:sz w:val="24"/>
        </w:rPr>
        <w:t xml:space="preserve">arses the saved .pcap file </w:t>
      </w:r>
      <w:r w:rsidR="0008575E" w:rsidRPr="006A0FC9">
        <w:rPr>
          <w:noProof/>
          <w:sz w:val="24"/>
        </w:rPr>
        <w:t xml:space="preserve">and </w:t>
      </w:r>
      <w:r w:rsidRPr="006A0FC9">
        <w:rPr>
          <w:noProof/>
          <w:sz w:val="24"/>
        </w:rPr>
        <w:t>extract</w:t>
      </w:r>
      <w:r w:rsidR="0008575E" w:rsidRPr="006A0FC9">
        <w:rPr>
          <w:noProof/>
          <w:sz w:val="24"/>
        </w:rPr>
        <w:t>s</w:t>
      </w:r>
      <w:r w:rsidRPr="006A0FC9">
        <w:rPr>
          <w:noProof/>
          <w:sz w:val="24"/>
        </w:rPr>
        <w:t xml:space="preserve"> the </w:t>
      </w:r>
      <w:r w:rsidR="0008575E" w:rsidRPr="006A0FC9">
        <w:rPr>
          <w:noProof/>
          <w:sz w:val="24"/>
        </w:rPr>
        <w:t xml:space="preserve">MAC addresses </w:t>
      </w:r>
      <w:r w:rsidRPr="006A0FC9">
        <w:rPr>
          <w:noProof/>
          <w:sz w:val="24"/>
        </w:rPr>
        <w:t xml:space="preserve">of </w:t>
      </w:r>
      <w:r w:rsidR="000E51EA">
        <w:rPr>
          <w:noProof/>
          <w:sz w:val="24"/>
        </w:rPr>
        <w:t>R2-F0/0</w:t>
      </w:r>
      <w:r w:rsidRPr="006A0FC9">
        <w:rPr>
          <w:noProof/>
          <w:sz w:val="24"/>
        </w:rPr>
        <w:t xml:space="preserve"> and </w:t>
      </w:r>
      <w:r w:rsidR="000E51EA">
        <w:rPr>
          <w:noProof/>
          <w:sz w:val="24"/>
        </w:rPr>
        <w:t>R3-F0/0</w:t>
      </w:r>
      <w:r w:rsidR="00A443C5" w:rsidRPr="006A0FC9">
        <w:rPr>
          <w:noProof/>
          <w:sz w:val="24"/>
        </w:rPr>
        <w:t>.</w:t>
      </w:r>
    </w:p>
    <w:p w14:paraId="55524A7A" w14:textId="33252BF5" w:rsidR="00251AAF" w:rsidRDefault="00251AAF" w:rsidP="00411243">
      <w:pPr>
        <w:spacing w:line="360" w:lineRule="auto"/>
        <w:ind w:firstLine="720"/>
        <w:rPr>
          <w:rFonts w:asciiTheme="minorHAnsi" w:eastAsia="Arial" w:hAnsiTheme="minorHAnsi"/>
          <w:sz w:val="24"/>
          <w:szCs w:val="24"/>
        </w:rPr>
      </w:pPr>
      <w:r w:rsidRPr="00411243">
        <w:rPr>
          <w:rFonts w:asciiTheme="minorHAnsi" w:eastAsia="Arial" w:hAnsiTheme="minorHAnsi"/>
          <w:sz w:val="24"/>
          <w:szCs w:val="24"/>
        </w:rPr>
        <w:t>Paste relevant screenshots and submit your script. [</w:t>
      </w:r>
      <w:r w:rsidRPr="00411243">
        <w:rPr>
          <w:rFonts w:asciiTheme="minorHAnsi" w:eastAsia="Arial" w:hAnsiTheme="minorHAnsi"/>
          <w:b/>
          <w:sz w:val="24"/>
          <w:szCs w:val="24"/>
        </w:rPr>
        <w:t>30 points</w:t>
      </w:r>
      <w:r w:rsidRPr="00411243">
        <w:rPr>
          <w:rFonts w:asciiTheme="minorHAnsi" w:eastAsia="Arial" w:hAnsiTheme="minorHAnsi"/>
          <w:sz w:val="24"/>
          <w:szCs w:val="24"/>
        </w:rPr>
        <w:t>]</w:t>
      </w:r>
    </w:p>
    <w:p w14:paraId="78093970" w14:textId="4F179684" w:rsidR="00387E09" w:rsidRDefault="0088750E" w:rsidP="00387E09">
      <w:pPr>
        <w:pStyle w:val="ListParagraph"/>
        <w:numPr>
          <w:ilvl w:val="0"/>
          <w:numId w:val="38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Write a Python script </w:t>
      </w:r>
      <w:r w:rsidR="00333C7D" w:rsidRPr="00E94B83">
        <w:rPr>
          <w:rFonts w:eastAsia="Arial"/>
          <w:b/>
          <w:bCs/>
          <w:sz w:val="24"/>
          <w:szCs w:val="24"/>
        </w:rPr>
        <w:t>(</w:t>
      </w:r>
      <w:r w:rsidRPr="0088750E">
        <w:rPr>
          <w:rFonts w:eastAsia="Arial"/>
          <w:b/>
          <w:bCs/>
          <w:sz w:val="24"/>
          <w:szCs w:val="24"/>
        </w:rPr>
        <w:t>NMdhcpserver.py</w:t>
      </w:r>
      <w:r w:rsidR="00333C7D">
        <w:rPr>
          <w:rFonts w:eastAsia="Arial"/>
          <w:b/>
          <w:bCs/>
          <w:sz w:val="24"/>
          <w:szCs w:val="24"/>
        </w:rPr>
        <w:t>)</w:t>
      </w:r>
      <w:r w:rsidR="00387E09">
        <w:rPr>
          <w:rFonts w:eastAsia="Arial"/>
          <w:b/>
          <w:bCs/>
          <w:sz w:val="24"/>
          <w:szCs w:val="24"/>
        </w:rPr>
        <w:t xml:space="preserve"> </w:t>
      </w:r>
      <w:r w:rsidR="00387E09" w:rsidRPr="00387E09">
        <w:rPr>
          <w:rFonts w:eastAsia="Arial"/>
          <w:sz w:val="24"/>
          <w:szCs w:val="24"/>
        </w:rPr>
        <w:t>to configure</w:t>
      </w:r>
      <w:r w:rsidR="00387E09">
        <w:rPr>
          <w:rFonts w:eastAsia="Arial"/>
          <w:b/>
          <w:bCs/>
          <w:sz w:val="24"/>
          <w:szCs w:val="24"/>
        </w:rPr>
        <w:t xml:space="preserve"> </w:t>
      </w:r>
      <w:r w:rsidR="00387E09">
        <w:rPr>
          <w:noProof/>
          <w:sz w:val="24"/>
        </w:rPr>
        <w:t>IPv4 Host DHCP pools on R5</w:t>
      </w:r>
      <w:r w:rsidR="00333C7D">
        <w:rPr>
          <w:noProof/>
          <w:sz w:val="24"/>
        </w:rPr>
        <w:t xml:space="preserve"> for </w:t>
      </w:r>
      <w:r w:rsidR="000E51EA">
        <w:rPr>
          <w:noProof/>
          <w:sz w:val="24"/>
        </w:rPr>
        <w:t>R2-F0/0</w:t>
      </w:r>
      <w:r w:rsidR="00333C7D">
        <w:rPr>
          <w:noProof/>
          <w:sz w:val="24"/>
        </w:rPr>
        <w:t xml:space="preserve">, </w:t>
      </w:r>
      <w:r w:rsidR="000E51EA">
        <w:rPr>
          <w:noProof/>
          <w:sz w:val="24"/>
        </w:rPr>
        <w:t>R3-F0/0</w:t>
      </w:r>
      <w:r w:rsidR="00333C7D">
        <w:rPr>
          <w:noProof/>
          <w:sz w:val="24"/>
        </w:rPr>
        <w:t xml:space="preserve">, and </w:t>
      </w:r>
      <w:r w:rsidR="000E51EA">
        <w:rPr>
          <w:noProof/>
          <w:sz w:val="24"/>
        </w:rPr>
        <w:t>R4-F0/0</w:t>
      </w:r>
      <w:r w:rsidR="00387E09">
        <w:rPr>
          <w:noProof/>
          <w:sz w:val="24"/>
        </w:rPr>
        <w:t xml:space="preserve"> </w:t>
      </w:r>
      <w:r w:rsidR="00387E09" w:rsidRPr="00387E09">
        <w:rPr>
          <w:rFonts w:eastAsia="Arial"/>
          <w:sz w:val="24"/>
          <w:szCs w:val="24"/>
        </w:rPr>
        <w:t xml:space="preserve">(Remember, there is no IPv4 address on </w:t>
      </w:r>
      <w:r w:rsidR="000E51EA">
        <w:rPr>
          <w:rFonts w:eastAsia="Arial"/>
          <w:sz w:val="24"/>
          <w:szCs w:val="24"/>
        </w:rPr>
        <w:t>R4-F0/0</w:t>
      </w:r>
      <w:r w:rsidR="00387E09" w:rsidRPr="00387E09">
        <w:rPr>
          <w:rFonts w:eastAsia="Arial"/>
          <w:sz w:val="24"/>
          <w:szCs w:val="24"/>
        </w:rPr>
        <w:t>)</w:t>
      </w:r>
      <w:r w:rsidR="00DD71FC">
        <w:rPr>
          <w:rFonts w:eastAsia="Arial"/>
          <w:sz w:val="24"/>
          <w:szCs w:val="24"/>
        </w:rPr>
        <w:t xml:space="preserve"> </w:t>
      </w:r>
      <w:r w:rsidR="00DD71FC" w:rsidRPr="00387E09">
        <w:rPr>
          <w:b/>
          <w:bCs/>
          <w:noProof/>
          <w:sz w:val="24"/>
        </w:rPr>
        <w:t>[30 points]</w:t>
      </w:r>
    </w:p>
    <w:p w14:paraId="7E0EADAC" w14:textId="6E6CBACA" w:rsidR="00387E09" w:rsidRDefault="00387E09" w:rsidP="00387E09">
      <w:pPr>
        <w:pStyle w:val="ListParagraph"/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Your script does the following:</w:t>
      </w:r>
    </w:p>
    <w:p w14:paraId="6C7B3B73" w14:textId="1C30DD06" w:rsidR="00387E09" w:rsidRPr="00387E09" w:rsidRDefault="00387E09" w:rsidP="00387E09">
      <w:pPr>
        <w:pStyle w:val="ListParagraph"/>
        <w:numPr>
          <w:ilvl w:val="0"/>
          <w:numId w:val="45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SSH to R4, figures out the IPv6 address of the </w:t>
      </w:r>
      <w:r w:rsidR="000E51EA">
        <w:rPr>
          <w:rFonts w:eastAsia="Arial"/>
          <w:sz w:val="24"/>
          <w:szCs w:val="24"/>
        </w:rPr>
        <w:t>R5-F0/0</w:t>
      </w:r>
      <w:r>
        <w:rPr>
          <w:rFonts w:eastAsia="Arial"/>
          <w:sz w:val="24"/>
          <w:szCs w:val="24"/>
        </w:rPr>
        <w:t xml:space="preserve"> and SSH to R5. </w:t>
      </w:r>
    </w:p>
    <w:p w14:paraId="07FF9ABF" w14:textId="3E4ABC98" w:rsidR="0088750E" w:rsidRPr="006F3B3F" w:rsidRDefault="00387E09" w:rsidP="00387E09">
      <w:pPr>
        <w:pStyle w:val="ListParagraph"/>
        <w:numPr>
          <w:ilvl w:val="0"/>
          <w:numId w:val="45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lastRenderedPageBreak/>
        <w:t>U</w:t>
      </w:r>
      <w:r w:rsidRPr="00387E09">
        <w:rPr>
          <w:rFonts w:eastAsia="Arial"/>
          <w:sz w:val="24"/>
          <w:szCs w:val="24"/>
        </w:rPr>
        <w:t xml:space="preserve">sing the MAC addresses of </w:t>
      </w:r>
      <w:r w:rsidR="000E51EA">
        <w:rPr>
          <w:noProof/>
          <w:sz w:val="24"/>
        </w:rPr>
        <w:t>R2-F0/0</w:t>
      </w:r>
      <w:r w:rsidRPr="00387E09">
        <w:rPr>
          <w:noProof/>
          <w:sz w:val="24"/>
        </w:rPr>
        <w:t xml:space="preserve"> and </w:t>
      </w:r>
      <w:r w:rsidR="000E51EA">
        <w:rPr>
          <w:noProof/>
          <w:sz w:val="24"/>
        </w:rPr>
        <w:t>R3-F0/0</w:t>
      </w:r>
      <w:r w:rsidRPr="00387E09">
        <w:rPr>
          <w:noProof/>
          <w:sz w:val="24"/>
        </w:rPr>
        <w:t xml:space="preserve"> extracted in the previous step R5 assigns</w:t>
      </w:r>
      <w:r w:rsidR="00333C7D">
        <w:rPr>
          <w:noProof/>
          <w:sz w:val="24"/>
        </w:rPr>
        <w:t xml:space="preserve"> host IPv4 </w:t>
      </w:r>
      <w:r w:rsidRPr="00387E09">
        <w:rPr>
          <w:noProof/>
          <w:sz w:val="24"/>
        </w:rPr>
        <w:t xml:space="preserve">addresses to </w:t>
      </w:r>
      <w:r w:rsidR="000E51EA">
        <w:rPr>
          <w:noProof/>
          <w:sz w:val="24"/>
        </w:rPr>
        <w:t>R2-F0/0</w:t>
      </w:r>
      <w:r w:rsidRPr="00387E09">
        <w:rPr>
          <w:noProof/>
          <w:sz w:val="24"/>
        </w:rPr>
        <w:t xml:space="preserve"> and </w:t>
      </w:r>
      <w:r w:rsidR="000E51EA">
        <w:rPr>
          <w:noProof/>
          <w:sz w:val="24"/>
        </w:rPr>
        <w:t>R3-F0/0</w:t>
      </w:r>
      <w:r w:rsidR="00333C7D">
        <w:rPr>
          <w:noProof/>
          <w:sz w:val="24"/>
        </w:rPr>
        <w:t xml:space="preserve"> via DHCP</w:t>
      </w:r>
      <w:r w:rsidRPr="00387E09">
        <w:rPr>
          <w:noProof/>
          <w:sz w:val="24"/>
        </w:rPr>
        <w:t xml:space="preserve">, while assigning a dynamic IPv4 address to </w:t>
      </w:r>
      <w:r w:rsidR="000E51EA">
        <w:rPr>
          <w:noProof/>
          <w:sz w:val="24"/>
        </w:rPr>
        <w:t>R4-F0/0</w:t>
      </w:r>
      <w:r w:rsidR="00333C7D">
        <w:rPr>
          <w:noProof/>
          <w:sz w:val="24"/>
        </w:rPr>
        <w:t xml:space="preserve"> via DHCP</w:t>
      </w:r>
      <w:r w:rsidR="00DD71FC">
        <w:rPr>
          <w:noProof/>
          <w:sz w:val="24"/>
        </w:rPr>
        <w:t>.</w:t>
      </w:r>
      <w:r>
        <w:rPr>
          <w:noProof/>
          <w:sz w:val="24"/>
        </w:rPr>
        <w:t xml:space="preserve"> </w:t>
      </w:r>
    </w:p>
    <w:p w14:paraId="030875D4" w14:textId="0610E10D" w:rsidR="00251AAF" w:rsidRPr="002E5869" w:rsidRDefault="006F3B3F" w:rsidP="0088750E">
      <w:pPr>
        <w:pStyle w:val="ListParagraph"/>
        <w:numPr>
          <w:ilvl w:val="0"/>
          <w:numId w:val="45"/>
        </w:numPr>
        <w:spacing w:line="360" w:lineRule="auto"/>
        <w:rPr>
          <w:rFonts w:eastAsia="Arial"/>
          <w:sz w:val="24"/>
          <w:szCs w:val="24"/>
        </w:rPr>
      </w:pPr>
      <w:r w:rsidRPr="002E5869">
        <w:rPr>
          <w:noProof/>
          <w:sz w:val="24"/>
        </w:rPr>
        <w:t>Returns a list of</w:t>
      </w:r>
      <w:r w:rsidR="00D12D3D" w:rsidRPr="002E5869">
        <w:rPr>
          <w:noProof/>
          <w:sz w:val="24"/>
        </w:rPr>
        <w:t xml:space="preserve"> IP addresses of</w:t>
      </w:r>
      <w:r w:rsidR="00333C7D">
        <w:rPr>
          <w:noProof/>
          <w:sz w:val="24"/>
        </w:rPr>
        <w:t xml:space="preserve"> all the</w:t>
      </w:r>
      <w:r w:rsidR="00D12D3D" w:rsidRPr="002E5869">
        <w:rPr>
          <w:noProof/>
          <w:sz w:val="24"/>
        </w:rPr>
        <w:t xml:space="preserve"> DHCP</w:t>
      </w:r>
      <w:r w:rsidR="00333C7D">
        <w:rPr>
          <w:noProof/>
          <w:sz w:val="24"/>
        </w:rPr>
        <w:t>v4</w:t>
      </w:r>
      <w:r w:rsidR="00D12D3D" w:rsidRPr="002E5869">
        <w:rPr>
          <w:noProof/>
          <w:sz w:val="24"/>
        </w:rPr>
        <w:t xml:space="preserve"> clients</w:t>
      </w:r>
      <w:r w:rsidRPr="002E5869">
        <w:rPr>
          <w:noProof/>
          <w:sz w:val="24"/>
        </w:rPr>
        <w:t>.</w:t>
      </w:r>
      <w:r w:rsidR="002E5869" w:rsidRPr="002E5869">
        <w:rPr>
          <w:noProof/>
          <w:sz w:val="24"/>
        </w:rPr>
        <w:t xml:space="preserve"> </w:t>
      </w:r>
      <w:r w:rsidR="0021469A" w:rsidRPr="002E5869">
        <w:rPr>
          <w:noProof/>
          <w:sz w:val="24"/>
        </w:rPr>
        <w:t>Paste</w:t>
      </w:r>
      <w:r w:rsidR="00FC0C78" w:rsidRPr="002E5869">
        <w:rPr>
          <w:noProof/>
          <w:sz w:val="24"/>
        </w:rPr>
        <w:t xml:space="preserve"> the</w:t>
      </w:r>
      <w:r w:rsidR="0021469A" w:rsidRPr="002E5869">
        <w:rPr>
          <w:noProof/>
          <w:sz w:val="24"/>
        </w:rPr>
        <w:t xml:space="preserve"> relevant </w:t>
      </w:r>
      <w:r w:rsidR="00FC0C78" w:rsidRPr="002E5869">
        <w:rPr>
          <w:noProof/>
          <w:sz w:val="24"/>
        </w:rPr>
        <w:t xml:space="preserve">DHCP </w:t>
      </w:r>
      <w:r w:rsidR="0021469A" w:rsidRPr="002E5869">
        <w:rPr>
          <w:noProof/>
          <w:sz w:val="24"/>
        </w:rPr>
        <w:t>screenshots</w:t>
      </w:r>
      <w:r w:rsidR="00FC0C78" w:rsidRPr="002E5869">
        <w:rPr>
          <w:noProof/>
          <w:sz w:val="24"/>
        </w:rPr>
        <w:t xml:space="preserve"> from R4</w:t>
      </w:r>
      <w:r w:rsidR="00387E09" w:rsidRPr="002E5869">
        <w:rPr>
          <w:noProof/>
          <w:sz w:val="24"/>
        </w:rPr>
        <w:t xml:space="preserve"> (This can be done manually) </w:t>
      </w:r>
      <w:r w:rsidR="00387E09" w:rsidRPr="002E5869">
        <w:rPr>
          <w:b/>
          <w:bCs/>
          <w:noProof/>
          <w:sz w:val="24"/>
        </w:rPr>
        <w:t>[5 points]</w:t>
      </w:r>
      <w:r w:rsidR="0021469A" w:rsidRPr="002E5869">
        <w:rPr>
          <w:noProof/>
          <w:sz w:val="24"/>
        </w:rPr>
        <w:t xml:space="preserve"> </w:t>
      </w:r>
    </w:p>
    <w:p w14:paraId="4974EACC" w14:textId="23DFD741" w:rsidR="006F70B9" w:rsidRPr="0021469A" w:rsidRDefault="00EF2E91" w:rsidP="00251AAF">
      <w:pPr>
        <w:pStyle w:val="ListParagraph"/>
        <w:numPr>
          <w:ilvl w:val="0"/>
          <w:numId w:val="38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Manually c</w:t>
      </w:r>
      <w:r w:rsidR="006F70B9">
        <w:rPr>
          <w:rFonts w:eastAsia="Arial"/>
          <w:sz w:val="24"/>
          <w:szCs w:val="24"/>
        </w:rPr>
        <w:t xml:space="preserve">onfigure R1 to act as both DHCPv4 as well as DHCPv6 (stateful) servers to assign v4 and v6 addresses to </w:t>
      </w:r>
      <w:r w:rsidR="000E51EA">
        <w:rPr>
          <w:rFonts w:eastAsia="Arial"/>
          <w:sz w:val="24"/>
          <w:szCs w:val="24"/>
        </w:rPr>
        <w:t>R2-F1/0</w:t>
      </w:r>
      <w:r w:rsidR="006F70B9">
        <w:rPr>
          <w:rFonts w:eastAsia="Arial"/>
          <w:sz w:val="24"/>
          <w:szCs w:val="24"/>
        </w:rPr>
        <w:t xml:space="preserve"> and </w:t>
      </w:r>
      <w:r w:rsidR="000E51EA">
        <w:rPr>
          <w:rFonts w:eastAsia="Arial"/>
          <w:sz w:val="24"/>
          <w:szCs w:val="24"/>
        </w:rPr>
        <w:t>R3-F1/0</w:t>
      </w:r>
      <w:r w:rsidR="006F70B9">
        <w:rPr>
          <w:rFonts w:eastAsia="Arial"/>
          <w:sz w:val="24"/>
          <w:szCs w:val="24"/>
        </w:rPr>
        <w:t>. [</w:t>
      </w:r>
      <w:r w:rsidR="006F70B9" w:rsidRPr="006F70B9">
        <w:rPr>
          <w:rFonts w:eastAsia="Arial"/>
          <w:b/>
          <w:sz w:val="24"/>
          <w:szCs w:val="24"/>
        </w:rPr>
        <w:t>10 points</w:t>
      </w:r>
      <w:r w:rsidR="006F70B9">
        <w:rPr>
          <w:rFonts w:eastAsia="Arial"/>
          <w:sz w:val="24"/>
          <w:szCs w:val="24"/>
        </w:rPr>
        <w:t>]</w:t>
      </w:r>
    </w:p>
    <w:p w14:paraId="635C9C4A" w14:textId="77777777" w:rsidR="00211D26" w:rsidRDefault="00211D26" w:rsidP="0021469A">
      <w:pPr>
        <w:pStyle w:val="Heading1"/>
      </w:pPr>
    </w:p>
    <w:p w14:paraId="507C37EE" w14:textId="3D4FCF1A" w:rsidR="0021469A" w:rsidRDefault="0021469A" w:rsidP="0021469A">
      <w:pPr>
        <w:pStyle w:val="Heading1"/>
      </w:pPr>
      <w:r w:rsidRPr="0021469A">
        <w:t xml:space="preserve">Objective </w:t>
      </w:r>
      <w:r w:rsidR="005D2388">
        <w:t>3</w:t>
      </w:r>
      <w:r>
        <w:t>:</w:t>
      </w:r>
      <w:r w:rsidR="0023390F">
        <w:t xml:space="preserve"> SNMP</w:t>
      </w:r>
    </w:p>
    <w:p w14:paraId="0D12BD72" w14:textId="22FA63F5" w:rsidR="0021469A" w:rsidRPr="00BA76A0" w:rsidRDefault="0021469A" w:rsidP="00BA76A0">
      <w:pPr>
        <w:rPr>
          <w:rFonts w:asciiTheme="minorHAnsi" w:eastAsia="Arial" w:hAnsiTheme="minorHAnsi"/>
        </w:rPr>
      </w:pPr>
    </w:p>
    <w:p w14:paraId="7AD9618D" w14:textId="4DC49E16" w:rsidR="0021469A" w:rsidRPr="00BA76A0" w:rsidRDefault="006F70B9" w:rsidP="00BA76A0">
      <w:pPr>
        <w:spacing w:line="360" w:lineRule="auto"/>
        <w:rPr>
          <w:rFonts w:asciiTheme="minorHAnsi" w:eastAsia="Arial" w:hAnsiTheme="minorHAnsi"/>
          <w:sz w:val="24"/>
        </w:rPr>
      </w:pPr>
      <w:r w:rsidRPr="00BA76A0">
        <w:rPr>
          <w:rFonts w:asciiTheme="minorHAnsi" w:eastAsia="Arial" w:hAnsiTheme="minorHAnsi"/>
          <w:sz w:val="24"/>
        </w:rPr>
        <w:t xml:space="preserve">Write a Python script </w:t>
      </w:r>
      <w:r w:rsidR="006076F1" w:rsidRPr="00E94B83">
        <w:rPr>
          <w:rFonts w:asciiTheme="minorHAnsi" w:eastAsia="Arial" w:hAnsiTheme="minorHAnsi"/>
          <w:b/>
          <w:bCs/>
          <w:sz w:val="24"/>
        </w:rPr>
        <w:t>(</w:t>
      </w:r>
      <w:r w:rsidR="00923691" w:rsidRPr="00923691">
        <w:rPr>
          <w:rFonts w:asciiTheme="minorHAnsi" w:eastAsia="Arial" w:hAnsiTheme="minorHAnsi"/>
          <w:b/>
          <w:sz w:val="24"/>
        </w:rPr>
        <w:t>NM</w:t>
      </w:r>
      <w:r w:rsidRPr="0023390F">
        <w:rPr>
          <w:rFonts w:asciiTheme="minorHAnsi" w:eastAsia="Arial" w:hAnsiTheme="minorHAnsi"/>
          <w:b/>
          <w:sz w:val="24"/>
        </w:rPr>
        <w:t>snmp.py</w:t>
      </w:r>
      <w:r w:rsidR="006076F1">
        <w:rPr>
          <w:rFonts w:asciiTheme="minorHAnsi" w:eastAsia="Arial" w:hAnsiTheme="minorHAnsi"/>
          <w:b/>
          <w:sz w:val="24"/>
        </w:rPr>
        <w:t>)</w:t>
      </w:r>
      <w:r w:rsidRPr="00BA76A0">
        <w:rPr>
          <w:rFonts w:asciiTheme="minorHAnsi" w:eastAsia="Arial" w:hAnsiTheme="minorHAnsi"/>
          <w:sz w:val="24"/>
        </w:rPr>
        <w:t xml:space="preserve"> using libraries for SNMP (like Easy SNMP or </w:t>
      </w:r>
      <w:proofErr w:type="spellStart"/>
      <w:r w:rsidRPr="00BA76A0">
        <w:rPr>
          <w:rFonts w:asciiTheme="minorHAnsi" w:eastAsia="Arial" w:hAnsiTheme="minorHAnsi"/>
          <w:sz w:val="24"/>
        </w:rPr>
        <w:t>PySNMP</w:t>
      </w:r>
      <w:proofErr w:type="spellEnd"/>
      <w:r w:rsidRPr="00BA76A0">
        <w:rPr>
          <w:rFonts w:asciiTheme="minorHAnsi" w:eastAsia="Arial" w:hAnsiTheme="minorHAnsi"/>
          <w:sz w:val="24"/>
        </w:rPr>
        <w:t>) which</w:t>
      </w:r>
      <w:r w:rsidR="00BA76A0">
        <w:rPr>
          <w:rFonts w:asciiTheme="minorHAnsi" w:eastAsia="Arial" w:hAnsiTheme="minorHAnsi"/>
          <w:sz w:val="24"/>
        </w:rPr>
        <w:t>-</w:t>
      </w:r>
    </w:p>
    <w:p w14:paraId="70F98D49" w14:textId="526CD714" w:rsidR="006F70B9" w:rsidRPr="00BA76A0" w:rsidRDefault="006F70B9" w:rsidP="0023390F">
      <w:pPr>
        <w:pStyle w:val="ListParagraph"/>
        <w:numPr>
          <w:ilvl w:val="0"/>
          <w:numId w:val="40"/>
        </w:numPr>
        <w:spacing w:line="360" w:lineRule="auto"/>
        <w:rPr>
          <w:rFonts w:eastAsia="Arial"/>
          <w:sz w:val="24"/>
        </w:rPr>
      </w:pPr>
      <w:r w:rsidRPr="00BA76A0">
        <w:rPr>
          <w:rFonts w:eastAsia="Arial"/>
          <w:sz w:val="24"/>
        </w:rPr>
        <w:t>Fetches</w:t>
      </w:r>
      <w:r w:rsidR="00A443C5" w:rsidRPr="00BA76A0">
        <w:rPr>
          <w:rFonts w:eastAsia="Arial"/>
          <w:sz w:val="24"/>
        </w:rPr>
        <w:t xml:space="preserve"> both IPv4 and v6 addresses</w:t>
      </w:r>
      <w:r w:rsidR="00CF4D83">
        <w:rPr>
          <w:rFonts w:eastAsia="Arial"/>
          <w:sz w:val="24"/>
        </w:rPr>
        <w:t>, and the interface status</w:t>
      </w:r>
      <w:r w:rsidR="00BA76A0" w:rsidRPr="00BA76A0">
        <w:rPr>
          <w:rFonts w:eastAsia="Arial"/>
          <w:sz w:val="24"/>
        </w:rPr>
        <w:t xml:space="preserve"> for all interfaces</w:t>
      </w:r>
      <w:r w:rsidR="00A443C5" w:rsidRPr="00BA76A0">
        <w:rPr>
          <w:rFonts w:eastAsia="Arial"/>
          <w:sz w:val="24"/>
        </w:rPr>
        <w:t xml:space="preserve"> from</w:t>
      </w:r>
      <w:r w:rsidR="00CF4D83">
        <w:rPr>
          <w:rFonts w:eastAsia="Arial"/>
          <w:sz w:val="24"/>
        </w:rPr>
        <w:t xml:space="preserve"> </w:t>
      </w:r>
      <w:r w:rsidR="00A443C5" w:rsidRPr="00BA76A0">
        <w:rPr>
          <w:rFonts w:eastAsia="Arial"/>
          <w:sz w:val="24"/>
        </w:rPr>
        <w:t>the 5 routers (R1 to R5)</w:t>
      </w:r>
      <w:r w:rsidR="0023390F">
        <w:rPr>
          <w:rFonts w:eastAsia="Arial"/>
          <w:sz w:val="24"/>
        </w:rPr>
        <w:t xml:space="preserve"> using SNMP OIDs</w:t>
      </w:r>
      <w:r w:rsidR="00A443C5" w:rsidRPr="00BA76A0">
        <w:rPr>
          <w:rFonts w:eastAsia="Arial"/>
          <w:sz w:val="24"/>
        </w:rPr>
        <w:t>.</w:t>
      </w:r>
    </w:p>
    <w:p w14:paraId="6DC3E225" w14:textId="39C8FBBA" w:rsidR="00A443C5" w:rsidRDefault="00A443C5" w:rsidP="0023390F">
      <w:pPr>
        <w:pStyle w:val="ListParagraph"/>
        <w:numPr>
          <w:ilvl w:val="0"/>
          <w:numId w:val="40"/>
        </w:numPr>
        <w:spacing w:line="360" w:lineRule="auto"/>
        <w:rPr>
          <w:rFonts w:eastAsia="Arial"/>
          <w:sz w:val="24"/>
        </w:rPr>
      </w:pPr>
      <w:r w:rsidRPr="00BA76A0">
        <w:rPr>
          <w:rFonts w:eastAsia="Arial"/>
          <w:sz w:val="24"/>
        </w:rPr>
        <w:t>Stores the addresses</w:t>
      </w:r>
      <w:r w:rsidR="00116B14">
        <w:rPr>
          <w:rFonts w:eastAsia="Arial"/>
          <w:sz w:val="24"/>
        </w:rPr>
        <w:t xml:space="preserve"> (v4 and v6)</w:t>
      </w:r>
      <w:r w:rsidRPr="00BA76A0">
        <w:rPr>
          <w:rFonts w:eastAsia="Arial"/>
          <w:sz w:val="24"/>
        </w:rPr>
        <w:t xml:space="preserve"> in JSON format in a .txt file.</w:t>
      </w:r>
    </w:p>
    <w:p w14:paraId="7178B10F" w14:textId="77777777" w:rsidR="00896FE3" w:rsidRPr="00896FE3" w:rsidRDefault="00896FE3" w:rsidP="00896FE3">
      <w:pPr>
        <w:pStyle w:val="ListParagraph"/>
        <w:spacing w:line="360" w:lineRule="auto"/>
        <w:rPr>
          <w:rFonts w:eastAsia="Arial"/>
          <w:sz w:val="24"/>
        </w:rPr>
      </w:pPr>
      <w:r w:rsidRPr="00896FE3">
        <w:rPr>
          <w:rFonts w:eastAsia="Arial"/>
          <w:sz w:val="24"/>
        </w:rPr>
        <w:t>The format should be something like this:</w:t>
      </w:r>
    </w:p>
    <w:p w14:paraId="3E2D920C" w14:textId="77777777" w:rsidR="00896FE3" w:rsidRPr="00896FE3" w:rsidRDefault="00896FE3" w:rsidP="00896FE3">
      <w:pPr>
        <w:pStyle w:val="ListParagraph"/>
        <w:spacing w:line="360" w:lineRule="auto"/>
        <w:rPr>
          <w:rFonts w:eastAsia="Arial"/>
          <w:sz w:val="24"/>
        </w:rPr>
      </w:pPr>
      <w:r>
        <w:rPr>
          <w:noProof/>
        </w:rPr>
        <w:drawing>
          <wp:inline distT="0" distB="0" distL="0" distR="0" wp14:anchorId="7548AB1A" wp14:editId="0626A3B3">
            <wp:extent cx="2781300" cy="2650416"/>
            <wp:effectExtent l="19050" t="19050" r="190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071" cy="2711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1F295" w14:textId="77777777" w:rsidR="00896FE3" w:rsidRPr="00896FE3" w:rsidRDefault="00896FE3" w:rsidP="00896FE3">
      <w:pPr>
        <w:spacing w:line="360" w:lineRule="auto"/>
        <w:rPr>
          <w:rFonts w:eastAsia="Arial"/>
          <w:sz w:val="24"/>
        </w:rPr>
      </w:pPr>
    </w:p>
    <w:p w14:paraId="2C642708" w14:textId="28A36E3D" w:rsidR="00116B14" w:rsidRDefault="00116B14" w:rsidP="00116B14">
      <w:pPr>
        <w:pStyle w:val="ListParagraph"/>
        <w:numPr>
          <w:ilvl w:val="0"/>
          <w:numId w:val="40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Store the interface status</w:t>
      </w:r>
      <w:r w:rsidR="006923F1">
        <w:rPr>
          <w:rFonts w:eastAsia="Arial"/>
          <w:sz w:val="24"/>
        </w:rPr>
        <w:t xml:space="preserve"> (up/down)</w:t>
      </w:r>
      <w:r>
        <w:rPr>
          <w:rFonts w:eastAsia="Arial"/>
          <w:sz w:val="24"/>
        </w:rPr>
        <w:t xml:space="preserve"> as a dictionary inside of another dictionary in the same .txt file.</w:t>
      </w:r>
    </w:p>
    <w:p w14:paraId="5C281ABE" w14:textId="63EDCB33" w:rsidR="00116B14" w:rsidRDefault="00116B14" w:rsidP="00116B14">
      <w:pPr>
        <w:pStyle w:val="ListParagraph"/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>The format should be something like this-</w:t>
      </w:r>
    </w:p>
    <w:p w14:paraId="34996202" w14:textId="1FA53641" w:rsidR="00116B14" w:rsidRPr="006A0FC9" w:rsidRDefault="00116B14" w:rsidP="006A0FC9">
      <w:pPr>
        <w:pStyle w:val="ListParagraph"/>
        <w:spacing w:line="360" w:lineRule="auto"/>
        <w:rPr>
          <w:rFonts w:eastAsia="Arial"/>
          <w:sz w:val="24"/>
        </w:rPr>
      </w:pPr>
      <w:r>
        <w:rPr>
          <w:noProof/>
        </w:rPr>
        <w:lastRenderedPageBreak/>
        <w:drawing>
          <wp:inline distT="0" distB="0" distL="0" distR="0" wp14:anchorId="201F257F" wp14:editId="7B3FCB80">
            <wp:extent cx="3552825" cy="2762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6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E519F" w14:textId="77777777" w:rsidR="004B168A" w:rsidRDefault="00896FE3" w:rsidP="004B168A">
      <w:pPr>
        <w:pStyle w:val="ListParagraph"/>
        <w:numPr>
          <w:ilvl w:val="0"/>
          <w:numId w:val="40"/>
        </w:numPr>
        <w:spacing w:line="360" w:lineRule="auto"/>
        <w:rPr>
          <w:rFonts w:eastAsia="Arial"/>
          <w:sz w:val="24"/>
        </w:rPr>
      </w:pPr>
      <w:r>
        <w:rPr>
          <w:rFonts w:eastAsia="Arial"/>
          <w:sz w:val="24"/>
        </w:rPr>
        <w:t xml:space="preserve">Fetches the CPU utilization of R1 continuously for </w:t>
      </w:r>
      <w:r w:rsidR="005B4762">
        <w:rPr>
          <w:rFonts w:eastAsia="Arial"/>
          <w:sz w:val="24"/>
        </w:rPr>
        <w:t>2</w:t>
      </w:r>
      <w:r>
        <w:rPr>
          <w:rFonts w:eastAsia="Arial"/>
          <w:sz w:val="24"/>
        </w:rPr>
        <w:t xml:space="preserve"> minutes in intervals of 5 seconds, plots this data as a line graph and saves the figure as .jpg file.</w:t>
      </w:r>
    </w:p>
    <w:p w14:paraId="68D0C7F9" w14:textId="6F5FAACC" w:rsidR="00A443C5" w:rsidRDefault="00A443C5" w:rsidP="0023390F">
      <w:pPr>
        <w:spacing w:line="360" w:lineRule="auto"/>
        <w:rPr>
          <w:rFonts w:asciiTheme="minorHAnsi" w:eastAsia="Arial" w:hAnsiTheme="minorHAnsi"/>
          <w:sz w:val="24"/>
        </w:rPr>
      </w:pPr>
      <w:r w:rsidRPr="00BA76A0">
        <w:rPr>
          <w:rFonts w:asciiTheme="minorHAnsi" w:eastAsia="Arial" w:hAnsiTheme="minorHAnsi"/>
          <w:sz w:val="24"/>
        </w:rPr>
        <w:t>Paste relevant screenshots and submit the script. [</w:t>
      </w:r>
      <w:r w:rsidR="00116B14">
        <w:rPr>
          <w:rFonts w:asciiTheme="minorHAnsi" w:eastAsia="Arial" w:hAnsiTheme="minorHAnsi"/>
          <w:b/>
          <w:sz w:val="24"/>
        </w:rPr>
        <w:t>7</w:t>
      </w:r>
      <w:r w:rsidRPr="00BA76A0">
        <w:rPr>
          <w:rFonts w:asciiTheme="minorHAnsi" w:eastAsia="Arial" w:hAnsiTheme="minorHAnsi"/>
          <w:b/>
          <w:sz w:val="24"/>
        </w:rPr>
        <w:t>0 points</w:t>
      </w:r>
      <w:r w:rsidRPr="00BA76A0">
        <w:rPr>
          <w:rFonts w:asciiTheme="minorHAnsi" w:eastAsia="Arial" w:hAnsiTheme="minorHAnsi"/>
          <w:sz w:val="24"/>
        </w:rPr>
        <w:t>]</w:t>
      </w:r>
    </w:p>
    <w:p w14:paraId="41378762" w14:textId="0A519F4F" w:rsidR="0023390F" w:rsidRDefault="0023390F" w:rsidP="0023390F">
      <w:pPr>
        <w:spacing w:line="360" w:lineRule="auto"/>
        <w:rPr>
          <w:rFonts w:asciiTheme="minorHAnsi" w:eastAsia="Arial" w:hAnsiTheme="minorHAnsi"/>
          <w:sz w:val="24"/>
        </w:rPr>
      </w:pPr>
    </w:p>
    <w:p w14:paraId="785951F8" w14:textId="229295CF" w:rsidR="0023390F" w:rsidRPr="00A443C5" w:rsidRDefault="0023390F" w:rsidP="0023390F">
      <w:pPr>
        <w:pStyle w:val="Heading1"/>
        <w:rPr>
          <w:rFonts w:eastAsia="Arial"/>
          <w:sz w:val="24"/>
        </w:rPr>
      </w:pPr>
      <w:r w:rsidRPr="0023390F">
        <w:t xml:space="preserve">Objective </w:t>
      </w:r>
      <w:r w:rsidR="005D2388">
        <w:t>4</w:t>
      </w:r>
      <w:r w:rsidRPr="0023390F">
        <w:t>:</w:t>
      </w:r>
      <w:r w:rsidR="0081688F">
        <w:t xml:space="preserve"> </w:t>
      </w:r>
      <w:r w:rsidR="00825E9C">
        <w:t>GitHub</w:t>
      </w:r>
    </w:p>
    <w:p w14:paraId="17A3437C" w14:textId="2CD372C8" w:rsidR="007360B6" w:rsidRDefault="007360B6" w:rsidP="00251AAF">
      <w:pPr>
        <w:rPr>
          <w:rFonts w:eastAsia="Arial"/>
          <w:sz w:val="24"/>
          <w:szCs w:val="24"/>
        </w:rPr>
      </w:pPr>
    </w:p>
    <w:p w14:paraId="51192365" w14:textId="10434730" w:rsidR="00251AAF" w:rsidRDefault="0023390F" w:rsidP="0023390F">
      <w:pPr>
        <w:spacing w:line="360" w:lineRule="auto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Write a Python script </w:t>
      </w:r>
      <w:r w:rsidR="006076F1" w:rsidRPr="00E94B83">
        <w:rPr>
          <w:rFonts w:asciiTheme="minorHAnsi" w:eastAsia="Arial" w:hAnsiTheme="minorHAnsi"/>
          <w:b/>
          <w:bCs/>
          <w:sz w:val="24"/>
          <w:szCs w:val="24"/>
        </w:rPr>
        <w:t>(</w:t>
      </w:r>
      <w:r w:rsidR="00923691" w:rsidRPr="00923691">
        <w:rPr>
          <w:rFonts w:asciiTheme="minorHAnsi" w:eastAsia="Arial" w:hAnsiTheme="minorHAnsi"/>
          <w:b/>
          <w:sz w:val="24"/>
          <w:szCs w:val="24"/>
        </w:rPr>
        <w:t>NM</w:t>
      </w:r>
      <w:r w:rsidR="00297C42">
        <w:rPr>
          <w:rFonts w:asciiTheme="minorHAnsi" w:eastAsia="Arial" w:hAnsiTheme="minorHAnsi"/>
          <w:b/>
          <w:sz w:val="24"/>
          <w:szCs w:val="24"/>
        </w:rPr>
        <w:t>github</w:t>
      </w:r>
      <w:r w:rsidRPr="0023390F">
        <w:rPr>
          <w:rFonts w:asciiTheme="minorHAnsi" w:eastAsia="Arial" w:hAnsiTheme="minorHAnsi"/>
          <w:b/>
          <w:sz w:val="24"/>
          <w:szCs w:val="24"/>
        </w:rPr>
        <w:t>.py</w:t>
      </w:r>
      <w:r w:rsidR="006076F1">
        <w:rPr>
          <w:rFonts w:asciiTheme="minorHAnsi" w:eastAsia="Arial" w:hAnsiTheme="minorHAnsi"/>
          <w:b/>
          <w:sz w:val="24"/>
          <w:szCs w:val="24"/>
        </w:rPr>
        <w:t>)</w:t>
      </w:r>
      <w:r>
        <w:rPr>
          <w:rFonts w:asciiTheme="minorHAnsi" w:eastAsia="Arial" w:hAnsiTheme="minorHAnsi"/>
          <w:sz w:val="24"/>
          <w:szCs w:val="24"/>
        </w:rPr>
        <w:t xml:space="preserve"> which uses </w:t>
      </w:r>
      <w:hyperlink r:id="rId13" w:history="1">
        <w:proofErr w:type="spellStart"/>
        <w:r w:rsidR="00297C42">
          <w:rPr>
            <w:rStyle w:val="Hyperlink"/>
            <w:rFonts w:asciiTheme="minorHAnsi" w:eastAsia="Arial" w:hAnsiTheme="minorHAnsi"/>
            <w:sz w:val="24"/>
            <w:szCs w:val="24"/>
          </w:rPr>
          <w:t>GitPython</w:t>
        </w:r>
        <w:proofErr w:type="spellEnd"/>
      </w:hyperlink>
      <w:r w:rsidR="00297C42">
        <w:rPr>
          <w:rFonts w:asciiTheme="minorHAnsi" w:eastAsia="Arial" w:hAnsiTheme="minorHAnsi"/>
          <w:sz w:val="24"/>
          <w:szCs w:val="24"/>
        </w:rPr>
        <w:t xml:space="preserve"> –</w:t>
      </w:r>
    </w:p>
    <w:p w14:paraId="6A10D2A4" w14:textId="5FBBE367" w:rsidR="00297C42" w:rsidRDefault="00297C42" w:rsidP="00297C42">
      <w:pPr>
        <w:pStyle w:val="ListParagraph"/>
        <w:numPr>
          <w:ilvl w:val="0"/>
          <w:numId w:val="41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Uses the previously created GitHub repository from lab 2 </w:t>
      </w:r>
      <w:r w:rsidR="00834EB0">
        <w:rPr>
          <w:rFonts w:eastAsia="Arial"/>
          <w:sz w:val="24"/>
          <w:szCs w:val="24"/>
        </w:rPr>
        <w:t>(</w:t>
      </w:r>
      <w:proofErr w:type="spellStart"/>
      <w:r w:rsidR="00834EB0">
        <w:rPr>
          <w:rFonts w:eastAsia="Arial"/>
          <w:sz w:val="24"/>
          <w:szCs w:val="24"/>
        </w:rPr>
        <w:t>NM_lab</w:t>
      </w:r>
      <w:proofErr w:type="spellEnd"/>
      <w:r w:rsidR="00834EB0">
        <w:rPr>
          <w:rFonts w:eastAsia="Arial"/>
          <w:sz w:val="24"/>
          <w:szCs w:val="24"/>
        </w:rPr>
        <w:t xml:space="preserve">) </w:t>
      </w:r>
      <w:r>
        <w:rPr>
          <w:rFonts w:eastAsia="Arial"/>
          <w:sz w:val="24"/>
          <w:szCs w:val="24"/>
        </w:rPr>
        <w:t>or creates a new GitHub repository</w:t>
      </w:r>
      <w:r w:rsidR="00344F24">
        <w:rPr>
          <w:rFonts w:eastAsia="Arial"/>
          <w:sz w:val="24"/>
          <w:szCs w:val="24"/>
        </w:rPr>
        <w:t>.</w:t>
      </w:r>
      <w:r>
        <w:rPr>
          <w:rFonts w:eastAsia="Arial"/>
          <w:sz w:val="24"/>
          <w:szCs w:val="24"/>
        </w:rPr>
        <w:t xml:space="preserve"> </w:t>
      </w:r>
    </w:p>
    <w:p w14:paraId="430876BB" w14:textId="363E89C8" w:rsidR="00297C42" w:rsidRDefault="00297C42" w:rsidP="00297C42">
      <w:pPr>
        <w:pStyle w:val="ListParagraph"/>
        <w:numPr>
          <w:ilvl w:val="0"/>
          <w:numId w:val="41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Pushes the .txt and .jpg files from the previous objective to GitHub</w:t>
      </w:r>
      <w:r w:rsidR="006B47F8">
        <w:rPr>
          <w:rFonts w:eastAsia="Arial"/>
          <w:sz w:val="24"/>
          <w:szCs w:val="24"/>
        </w:rPr>
        <w:t>.</w:t>
      </w:r>
    </w:p>
    <w:p w14:paraId="03F531F9" w14:textId="561E54D7" w:rsidR="006076F1" w:rsidRDefault="006076F1" w:rsidP="006B47F8">
      <w:pPr>
        <w:pStyle w:val="ListParagraph"/>
        <w:numPr>
          <w:ilvl w:val="0"/>
          <w:numId w:val="41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Pushes latest modified files to GitHub:</w:t>
      </w:r>
    </w:p>
    <w:p w14:paraId="40561814" w14:textId="5E1164DD" w:rsidR="006076F1" w:rsidRDefault="006076F1" w:rsidP="006076F1">
      <w:pPr>
        <w:pStyle w:val="ListParagraph"/>
        <w:numPr>
          <w:ilvl w:val="0"/>
          <w:numId w:val="47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Compares </w:t>
      </w:r>
      <w:r w:rsidR="006B47F8">
        <w:rPr>
          <w:rFonts w:eastAsia="Arial"/>
          <w:sz w:val="24"/>
          <w:szCs w:val="24"/>
        </w:rPr>
        <w:t xml:space="preserve">modified files in </w:t>
      </w:r>
      <w:r w:rsidR="007E4AF4">
        <w:rPr>
          <w:rFonts w:eastAsia="Arial"/>
          <w:sz w:val="24"/>
          <w:szCs w:val="24"/>
        </w:rPr>
        <w:t>the l</w:t>
      </w:r>
      <w:r w:rsidR="006B47F8">
        <w:rPr>
          <w:rFonts w:eastAsia="Arial"/>
          <w:sz w:val="24"/>
          <w:szCs w:val="24"/>
        </w:rPr>
        <w:t>ocal repository against the GitHub repository</w:t>
      </w:r>
      <w:r w:rsidR="007314CF">
        <w:rPr>
          <w:rFonts w:eastAsia="Arial"/>
          <w:sz w:val="24"/>
          <w:szCs w:val="24"/>
        </w:rPr>
        <w:t>.</w:t>
      </w:r>
      <w:r w:rsidR="006B47F8">
        <w:rPr>
          <w:rFonts w:eastAsia="Arial"/>
          <w:sz w:val="24"/>
          <w:szCs w:val="24"/>
        </w:rPr>
        <w:t xml:space="preserve"> </w:t>
      </w:r>
    </w:p>
    <w:p w14:paraId="2D51C98C" w14:textId="3BCB8F99" w:rsidR="006B47F8" w:rsidRPr="006076F1" w:rsidRDefault="006076F1" w:rsidP="006076F1">
      <w:pPr>
        <w:pStyle w:val="ListParagraph"/>
        <w:numPr>
          <w:ilvl w:val="0"/>
          <w:numId w:val="47"/>
        </w:numPr>
        <w:spacing w:line="360" w:lineRule="auto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P</w:t>
      </w:r>
      <w:r w:rsidR="006B47F8" w:rsidRPr="006076F1">
        <w:rPr>
          <w:rFonts w:eastAsia="Arial"/>
          <w:sz w:val="24"/>
          <w:szCs w:val="24"/>
        </w:rPr>
        <w:t xml:space="preserve">ushes </w:t>
      </w:r>
      <w:r w:rsidR="002E48D4" w:rsidRPr="006076F1">
        <w:rPr>
          <w:rFonts w:eastAsia="Arial"/>
          <w:sz w:val="24"/>
          <w:szCs w:val="24"/>
        </w:rPr>
        <w:t>those</w:t>
      </w:r>
      <w:r w:rsidR="006B47F8" w:rsidRPr="006076F1">
        <w:rPr>
          <w:rFonts w:eastAsia="Arial"/>
          <w:sz w:val="24"/>
          <w:szCs w:val="24"/>
        </w:rPr>
        <w:t xml:space="preserve"> modified files to </w:t>
      </w:r>
      <w:r w:rsidR="007E4AF4" w:rsidRPr="006076F1">
        <w:rPr>
          <w:rFonts w:eastAsia="Arial"/>
          <w:sz w:val="24"/>
          <w:szCs w:val="24"/>
        </w:rPr>
        <w:t xml:space="preserve">the </w:t>
      </w:r>
      <w:r w:rsidR="006B47F8" w:rsidRPr="006076F1">
        <w:rPr>
          <w:rFonts w:eastAsia="Arial"/>
          <w:sz w:val="24"/>
          <w:szCs w:val="24"/>
        </w:rPr>
        <w:t>GitHub repository.</w:t>
      </w:r>
    </w:p>
    <w:p w14:paraId="4FDEE440" w14:textId="0085EDFD" w:rsidR="004B168A" w:rsidRPr="0081688F" w:rsidRDefault="0081688F" w:rsidP="0081688F">
      <w:pPr>
        <w:spacing w:line="360" w:lineRule="auto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Past relevant screenshots and submit the script. [</w:t>
      </w:r>
      <w:r w:rsidR="005D2388">
        <w:rPr>
          <w:rFonts w:asciiTheme="minorHAnsi" w:eastAsia="Arial" w:hAnsiTheme="minorHAnsi"/>
          <w:b/>
          <w:sz w:val="24"/>
          <w:szCs w:val="24"/>
        </w:rPr>
        <w:t>4</w:t>
      </w:r>
      <w:r w:rsidR="00231157">
        <w:rPr>
          <w:rFonts w:asciiTheme="minorHAnsi" w:eastAsia="Arial" w:hAnsiTheme="minorHAnsi"/>
          <w:b/>
          <w:sz w:val="24"/>
          <w:szCs w:val="24"/>
        </w:rPr>
        <w:t>5</w:t>
      </w:r>
      <w:r w:rsidRPr="0081688F">
        <w:rPr>
          <w:rFonts w:asciiTheme="minorHAnsi" w:eastAsia="Arial" w:hAnsiTheme="minorHAnsi"/>
          <w:b/>
          <w:sz w:val="24"/>
          <w:szCs w:val="24"/>
        </w:rPr>
        <w:t xml:space="preserve"> points</w:t>
      </w:r>
      <w:r>
        <w:rPr>
          <w:rFonts w:asciiTheme="minorHAnsi" w:eastAsia="Arial" w:hAnsiTheme="minorHAnsi"/>
          <w:sz w:val="24"/>
          <w:szCs w:val="24"/>
        </w:rPr>
        <w:t>]</w:t>
      </w:r>
    </w:p>
    <w:p w14:paraId="77F8EF87" w14:textId="5B6E803F" w:rsidR="00251AAF" w:rsidRDefault="00251AAF" w:rsidP="00251AAF">
      <w:pPr>
        <w:rPr>
          <w:rFonts w:eastAsia="Arial"/>
          <w:sz w:val="24"/>
          <w:szCs w:val="24"/>
        </w:rPr>
      </w:pPr>
    </w:p>
    <w:p w14:paraId="46DFB81E" w14:textId="77777777" w:rsidR="00BF333C" w:rsidRDefault="00BF333C" w:rsidP="00BF333C">
      <w:pPr>
        <w:pStyle w:val="ListParagraph"/>
        <w:rPr>
          <w:rFonts w:eastAsia="Arial" w:cs="Arial"/>
          <w:sz w:val="24"/>
          <w:szCs w:val="24"/>
        </w:rPr>
      </w:pPr>
    </w:p>
    <w:p w14:paraId="0FA72AF9" w14:textId="5C6CCE03" w:rsidR="00BF333C" w:rsidRPr="00BA0192" w:rsidRDefault="00BF333C" w:rsidP="00BF333C">
      <w:pPr>
        <w:pStyle w:val="Heading1"/>
        <w:keepLines/>
        <w:spacing w:after="0" w:line="259" w:lineRule="auto"/>
        <w:jc w:val="both"/>
        <w:rPr>
          <w:rFonts w:ascii="Calibri" w:hAnsi="Calibri"/>
          <w:b/>
          <w:bCs w:val="0"/>
          <w:color w:val="365F91" w:themeColor="accent1" w:themeShade="BF"/>
          <w:kern w:val="0"/>
        </w:rPr>
      </w:pPr>
      <w:r w:rsidRPr="00BA0192">
        <w:rPr>
          <w:rFonts w:ascii="Calibri" w:hAnsi="Calibri"/>
          <w:bCs w:val="0"/>
          <w:color w:val="365F91" w:themeColor="accent1" w:themeShade="BF"/>
          <w:kern w:val="0"/>
        </w:rPr>
        <w:t>Total Score =</w:t>
      </w:r>
      <w:r w:rsidR="00FC30E1">
        <w:rPr>
          <w:rFonts w:ascii="Calibri" w:hAnsi="Calibri"/>
          <w:bCs w:val="0"/>
          <w:color w:val="365F91" w:themeColor="accent1" w:themeShade="BF"/>
          <w:kern w:val="0"/>
        </w:rPr>
        <w:t xml:space="preserve"> ________________/</w:t>
      </w:r>
      <w:r w:rsidR="00116B14">
        <w:rPr>
          <w:rFonts w:ascii="Calibri" w:hAnsi="Calibri"/>
          <w:bCs w:val="0"/>
          <w:color w:val="365F91" w:themeColor="accent1" w:themeShade="BF"/>
          <w:kern w:val="0"/>
        </w:rPr>
        <w:t>2</w:t>
      </w:r>
      <w:r w:rsidR="005D2388">
        <w:rPr>
          <w:rFonts w:ascii="Calibri" w:hAnsi="Calibri"/>
          <w:bCs w:val="0"/>
          <w:color w:val="365F91" w:themeColor="accent1" w:themeShade="BF"/>
          <w:kern w:val="0"/>
        </w:rPr>
        <w:t>5</w:t>
      </w:r>
      <w:r w:rsidR="00231157">
        <w:rPr>
          <w:rFonts w:ascii="Calibri" w:hAnsi="Calibri"/>
          <w:bCs w:val="0"/>
          <w:color w:val="365F91" w:themeColor="accent1" w:themeShade="BF"/>
          <w:kern w:val="0"/>
        </w:rPr>
        <w:t>0</w:t>
      </w:r>
    </w:p>
    <w:p w14:paraId="242E5CA2" w14:textId="77777777" w:rsidR="00BF333C" w:rsidRDefault="00BF333C" w:rsidP="000D6AA1">
      <w:pPr>
        <w:ind w:left="360"/>
        <w:rPr>
          <w:rFonts w:asciiTheme="minorHAnsi" w:eastAsia="Arial" w:hAnsiTheme="minorHAnsi"/>
          <w:b/>
          <w:sz w:val="24"/>
          <w:szCs w:val="24"/>
        </w:rPr>
      </w:pPr>
    </w:p>
    <w:p w14:paraId="3D8018F6" w14:textId="77777777" w:rsidR="00BF333C" w:rsidRDefault="00BF333C" w:rsidP="000D6AA1">
      <w:pPr>
        <w:ind w:left="360"/>
        <w:rPr>
          <w:rFonts w:asciiTheme="minorHAnsi" w:eastAsia="Arial" w:hAnsiTheme="minorHAnsi"/>
          <w:b/>
          <w:sz w:val="24"/>
          <w:szCs w:val="24"/>
        </w:rPr>
      </w:pPr>
    </w:p>
    <w:p w14:paraId="1EEFA911" w14:textId="77777777" w:rsidR="00BF333C" w:rsidRDefault="00BF333C" w:rsidP="000D6AA1">
      <w:pPr>
        <w:ind w:left="360"/>
        <w:rPr>
          <w:rFonts w:asciiTheme="minorHAnsi" w:eastAsia="Arial" w:hAnsiTheme="minorHAnsi"/>
          <w:b/>
          <w:sz w:val="24"/>
          <w:szCs w:val="24"/>
        </w:rPr>
      </w:pPr>
    </w:p>
    <w:p w14:paraId="7DAE8049" w14:textId="77777777" w:rsidR="008002AE" w:rsidRPr="003659D0" w:rsidRDefault="008002AE" w:rsidP="00E6372B">
      <w:pPr>
        <w:pStyle w:val="ListParagraph"/>
        <w:rPr>
          <w:rFonts w:eastAsia="Arial" w:cs="Arial"/>
          <w:sz w:val="24"/>
          <w:szCs w:val="24"/>
        </w:rPr>
      </w:pPr>
    </w:p>
    <w:sectPr w:rsidR="008002AE" w:rsidRPr="003659D0" w:rsidSect="00251AAF">
      <w:footerReference w:type="default" r:id="rId14"/>
      <w:pgSz w:w="12240" w:h="15840"/>
      <w:pgMar w:top="1380" w:right="1720" w:bottom="280" w:left="170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02205" w14:textId="77777777" w:rsidR="00431042" w:rsidRDefault="00431042" w:rsidP="00974A5D">
      <w:r>
        <w:separator/>
      </w:r>
    </w:p>
  </w:endnote>
  <w:endnote w:type="continuationSeparator" w:id="0">
    <w:p w14:paraId="1187CE72" w14:textId="77777777" w:rsidR="00431042" w:rsidRDefault="00431042" w:rsidP="00974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inorHAnsi" w:eastAsiaTheme="minorHAnsi" w:hAnsiTheme="minorHAnsi" w:cstheme="minorBidi"/>
        <w:sz w:val="22"/>
        <w:szCs w:val="22"/>
      </w:rPr>
      <w:id w:val="-1473439692"/>
      <w:docPartObj>
        <w:docPartGallery w:val="Page Numbers (Bottom of Page)"/>
        <w:docPartUnique/>
      </w:docPartObj>
    </w:sdtPr>
    <w:sdtEndPr/>
    <w:sdtContent>
      <w:p w14:paraId="4F595A1E" w14:textId="4704AE49" w:rsidR="00C2200D" w:rsidRPr="003659D0" w:rsidRDefault="00C2200D" w:rsidP="00251AAF">
        <w:pPr>
          <w:pStyle w:val="Footer"/>
          <w:jc w:val="center"/>
          <w:rPr>
            <w:rFonts w:asciiTheme="minorHAnsi" w:eastAsiaTheme="minorHAnsi" w:hAnsiTheme="minorHAnsi" w:cstheme="minorBidi"/>
            <w:sz w:val="22"/>
            <w:szCs w:val="22"/>
          </w:rPr>
        </w:pPr>
        <w:r>
          <w:rPr>
            <w:rFonts w:asciiTheme="minorHAnsi" w:eastAsiaTheme="minorHAnsi" w:hAnsiTheme="minorHAnsi" w:cstheme="minorBidi"/>
            <w:sz w:val="22"/>
            <w:szCs w:val="22"/>
          </w:rPr>
          <w:t xml:space="preserve">Lab </w:t>
        </w:r>
        <w:r w:rsidR="000C6C3D">
          <w:rPr>
            <w:rFonts w:asciiTheme="minorHAnsi" w:eastAsiaTheme="minorHAnsi" w:hAnsiTheme="minorHAnsi" w:cstheme="minorBidi"/>
            <w:sz w:val="22"/>
            <w:szCs w:val="22"/>
          </w:rPr>
          <w:t>5</w:t>
        </w:r>
        <w:r w:rsidRPr="003659D0">
          <w:rPr>
            <w:rFonts w:asciiTheme="minorHAnsi" w:eastAsiaTheme="minorHAnsi" w:hAnsiTheme="minorHAnsi" w:cstheme="minorBidi"/>
            <w:sz w:val="22"/>
            <w:szCs w:val="22"/>
          </w:rPr>
          <w:t xml:space="preserve">: </w:t>
        </w:r>
        <w:r w:rsidR="00B42499">
          <w:rPr>
            <w:rFonts w:asciiTheme="minorHAnsi" w:eastAsiaTheme="minorHAnsi" w:hAnsiTheme="minorHAnsi" w:cstheme="minorBidi"/>
            <w:sz w:val="22"/>
            <w:szCs w:val="22"/>
          </w:rPr>
          <w:t>Midterm Lab</w:t>
        </w:r>
      </w:p>
    </w:sdtContent>
  </w:sdt>
  <w:p w14:paraId="31E30C50" w14:textId="77777777" w:rsidR="00C2200D" w:rsidRPr="003659D0" w:rsidRDefault="00C2200D" w:rsidP="003659D0">
    <w:pPr>
      <w:pStyle w:val="Footer"/>
      <w:jc w:val="right"/>
      <w:rPr>
        <w:rFonts w:asciiTheme="minorHAnsi" w:eastAsiaTheme="minorHAnsi" w:hAnsiTheme="minorHAnsi" w:cstheme="minorBid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48D14" w14:textId="77777777" w:rsidR="00431042" w:rsidRDefault="00431042" w:rsidP="00974A5D">
      <w:r>
        <w:separator/>
      </w:r>
    </w:p>
  </w:footnote>
  <w:footnote w:type="continuationSeparator" w:id="0">
    <w:p w14:paraId="63B13097" w14:textId="77777777" w:rsidR="00431042" w:rsidRDefault="00431042" w:rsidP="00974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C5E0CCC"/>
    <w:multiLevelType w:val="hybridMultilevel"/>
    <w:tmpl w:val="17627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4073E37"/>
    <w:multiLevelType w:val="hybridMultilevel"/>
    <w:tmpl w:val="0D08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53"/>
    <w:multiLevelType w:val="hybridMultilevel"/>
    <w:tmpl w:val="37AE7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A2A51"/>
    <w:multiLevelType w:val="hybridMultilevel"/>
    <w:tmpl w:val="4F3C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09DD"/>
    <w:multiLevelType w:val="hybridMultilevel"/>
    <w:tmpl w:val="C9FA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A16BF"/>
    <w:multiLevelType w:val="hybridMultilevel"/>
    <w:tmpl w:val="986A9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4366E"/>
    <w:multiLevelType w:val="hybridMultilevel"/>
    <w:tmpl w:val="CF7EB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D334E"/>
    <w:multiLevelType w:val="hybridMultilevel"/>
    <w:tmpl w:val="2DEAC394"/>
    <w:lvl w:ilvl="0" w:tplc="07CEB9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5E31B8"/>
    <w:multiLevelType w:val="hybridMultilevel"/>
    <w:tmpl w:val="269E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04632"/>
    <w:multiLevelType w:val="hybridMultilevel"/>
    <w:tmpl w:val="4F3C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646AD"/>
    <w:multiLevelType w:val="hybridMultilevel"/>
    <w:tmpl w:val="234C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67486"/>
    <w:multiLevelType w:val="hybridMultilevel"/>
    <w:tmpl w:val="1328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32E1E"/>
    <w:multiLevelType w:val="hybridMultilevel"/>
    <w:tmpl w:val="DE32A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7473B"/>
    <w:multiLevelType w:val="hybridMultilevel"/>
    <w:tmpl w:val="EEE2E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E7668"/>
    <w:multiLevelType w:val="hybridMultilevel"/>
    <w:tmpl w:val="980C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63458"/>
    <w:multiLevelType w:val="hybridMultilevel"/>
    <w:tmpl w:val="5928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C34414"/>
    <w:multiLevelType w:val="hybridMultilevel"/>
    <w:tmpl w:val="E1B212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CB247C"/>
    <w:multiLevelType w:val="hybridMultilevel"/>
    <w:tmpl w:val="EAB49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0497B"/>
    <w:multiLevelType w:val="hybridMultilevel"/>
    <w:tmpl w:val="ACF6E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A14B30"/>
    <w:multiLevelType w:val="hybridMultilevel"/>
    <w:tmpl w:val="65E8F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141C4"/>
    <w:multiLevelType w:val="hybridMultilevel"/>
    <w:tmpl w:val="71042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D433D"/>
    <w:multiLevelType w:val="hybridMultilevel"/>
    <w:tmpl w:val="65ECA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E21AAC"/>
    <w:multiLevelType w:val="hybridMultilevel"/>
    <w:tmpl w:val="6F161360"/>
    <w:lvl w:ilvl="0" w:tplc="97621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477C57"/>
    <w:multiLevelType w:val="hybridMultilevel"/>
    <w:tmpl w:val="B252A3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CE6488"/>
    <w:multiLevelType w:val="hybridMultilevel"/>
    <w:tmpl w:val="268C4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7022B5"/>
    <w:multiLevelType w:val="hybridMultilevel"/>
    <w:tmpl w:val="269E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559C8"/>
    <w:multiLevelType w:val="hybridMultilevel"/>
    <w:tmpl w:val="2EFE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1A79A0"/>
    <w:multiLevelType w:val="multilevel"/>
    <w:tmpl w:val="962C8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BE0F0C"/>
    <w:multiLevelType w:val="hybridMultilevel"/>
    <w:tmpl w:val="BFBAD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EB61B4"/>
    <w:multiLevelType w:val="hybridMultilevel"/>
    <w:tmpl w:val="EE64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D11BA3"/>
    <w:multiLevelType w:val="hybridMultilevel"/>
    <w:tmpl w:val="F30A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0B399A"/>
    <w:multiLevelType w:val="hybridMultilevel"/>
    <w:tmpl w:val="FAE4A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AA3B86"/>
    <w:multiLevelType w:val="hybridMultilevel"/>
    <w:tmpl w:val="9184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1C11A6"/>
    <w:multiLevelType w:val="hybridMultilevel"/>
    <w:tmpl w:val="8494A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A223D6"/>
    <w:multiLevelType w:val="hybridMultilevel"/>
    <w:tmpl w:val="23582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738"/>
    <w:multiLevelType w:val="hybridMultilevel"/>
    <w:tmpl w:val="D0504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210C69"/>
    <w:multiLevelType w:val="multilevel"/>
    <w:tmpl w:val="962C8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FA053D4"/>
    <w:multiLevelType w:val="multilevel"/>
    <w:tmpl w:val="72CC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2510A1C"/>
    <w:multiLevelType w:val="hybridMultilevel"/>
    <w:tmpl w:val="42121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B30B0"/>
    <w:multiLevelType w:val="hybridMultilevel"/>
    <w:tmpl w:val="C9FA1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25B9A"/>
    <w:multiLevelType w:val="hybridMultilevel"/>
    <w:tmpl w:val="DEF4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C4B3E"/>
    <w:multiLevelType w:val="hybridMultilevel"/>
    <w:tmpl w:val="8042E03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2" w15:restartNumberingAfterBreak="0">
    <w:nsid w:val="703C6B6E"/>
    <w:multiLevelType w:val="hybridMultilevel"/>
    <w:tmpl w:val="4434D3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A43660"/>
    <w:multiLevelType w:val="hybridMultilevel"/>
    <w:tmpl w:val="5A225472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4" w15:restartNumberingAfterBreak="0">
    <w:nsid w:val="7571386E"/>
    <w:multiLevelType w:val="hybridMultilevel"/>
    <w:tmpl w:val="53AC5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604242"/>
    <w:multiLevelType w:val="hybridMultilevel"/>
    <w:tmpl w:val="3550AA54"/>
    <w:lvl w:ilvl="0" w:tplc="BB8EEF8A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F7A33CD"/>
    <w:multiLevelType w:val="hybridMultilevel"/>
    <w:tmpl w:val="E65E34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"/>
  </w:num>
  <w:num w:numId="3">
    <w:abstractNumId w:val="43"/>
  </w:num>
  <w:num w:numId="4">
    <w:abstractNumId w:val="0"/>
  </w:num>
  <w:num w:numId="5">
    <w:abstractNumId w:val="41"/>
  </w:num>
  <w:num w:numId="6">
    <w:abstractNumId w:val="24"/>
  </w:num>
  <w:num w:numId="7">
    <w:abstractNumId w:val="40"/>
  </w:num>
  <w:num w:numId="8">
    <w:abstractNumId w:val="2"/>
  </w:num>
  <w:num w:numId="9">
    <w:abstractNumId w:val="32"/>
  </w:num>
  <w:num w:numId="10">
    <w:abstractNumId w:val="28"/>
  </w:num>
  <w:num w:numId="11">
    <w:abstractNumId w:val="39"/>
  </w:num>
  <w:num w:numId="12">
    <w:abstractNumId w:val="4"/>
  </w:num>
  <w:num w:numId="13">
    <w:abstractNumId w:val="20"/>
  </w:num>
  <w:num w:numId="14">
    <w:abstractNumId w:val="35"/>
  </w:num>
  <w:num w:numId="15">
    <w:abstractNumId w:val="6"/>
  </w:num>
  <w:num w:numId="16">
    <w:abstractNumId w:val="38"/>
  </w:num>
  <w:num w:numId="17">
    <w:abstractNumId w:val="33"/>
  </w:num>
  <w:num w:numId="18">
    <w:abstractNumId w:val="19"/>
  </w:num>
  <w:num w:numId="19">
    <w:abstractNumId w:val="34"/>
  </w:num>
  <w:num w:numId="20">
    <w:abstractNumId w:val="14"/>
  </w:num>
  <w:num w:numId="21">
    <w:abstractNumId w:val="30"/>
  </w:num>
  <w:num w:numId="22">
    <w:abstractNumId w:val="11"/>
  </w:num>
  <w:num w:numId="23">
    <w:abstractNumId w:val="3"/>
  </w:num>
  <w:num w:numId="24">
    <w:abstractNumId w:val="5"/>
  </w:num>
  <w:num w:numId="25">
    <w:abstractNumId w:val="29"/>
  </w:num>
  <w:num w:numId="26">
    <w:abstractNumId w:val="8"/>
  </w:num>
  <w:num w:numId="27">
    <w:abstractNumId w:val="12"/>
  </w:num>
  <w:num w:numId="28">
    <w:abstractNumId w:val="21"/>
  </w:num>
  <w:num w:numId="29">
    <w:abstractNumId w:val="26"/>
  </w:num>
  <w:num w:numId="30">
    <w:abstractNumId w:val="10"/>
  </w:num>
  <w:num w:numId="31">
    <w:abstractNumId w:val="44"/>
  </w:num>
  <w:num w:numId="32">
    <w:abstractNumId w:val="25"/>
  </w:num>
  <w:num w:numId="33">
    <w:abstractNumId w:val="31"/>
  </w:num>
  <w:num w:numId="34">
    <w:abstractNumId w:val="9"/>
  </w:num>
  <w:num w:numId="35">
    <w:abstractNumId w:val="36"/>
  </w:num>
  <w:num w:numId="36">
    <w:abstractNumId w:val="27"/>
  </w:num>
  <w:num w:numId="37">
    <w:abstractNumId w:val="13"/>
  </w:num>
  <w:num w:numId="38">
    <w:abstractNumId w:val="18"/>
  </w:num>
  <w:num w:numId="39">
    <w:abstractNumId w:val="15"/>
  </w:num>
  <w:num w:numId="40">
    <w:abstractNumId w:val="46"/>
  </w:num>
  <w:num w:numId="41">
    <w:abstractNumId w:val="17"/>
  </w:num>
  <w:num w:numId="42">
    <w:abstractNumId w:val="16"/>
  </w:num>
  <w:num w:numId="43">
    <w:abstractNumId w:val="7"/>
  </w:num>
  <w:num w:numId="44">
    <w:abstractNumId w:val="23"/>
  </w:num>
  <w:num w:numId="45">
    <w:abstractNumId w:val="42"/>
  </w:num>
  <w:num w:numId="46">
    <w:abstractNumId w:val="45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F32"/>
    <w:rsid w:val="00046CE3"/>
    <w:rsid w:val="0008399C"/>
    <w:rsid w:val="0008575E"/>
    <w:rsid w:val="00090270"/>
    <w:rsid w:val="000A1280"/>
    <w:rsid w:val="000B1EFE"/>
    <w:rsid w:val="000B2962"/>
    <w:rsid w:val="000B3C42"/>
    <w:rsid w:val="000B666A"/>
    <w:rsid w:val="000C1CC4"/>
    <w:rsid w:val="000C6B30"/>
    <w:rsid w:val="000C6C3D"/>
    <w:rsid w:val="000D60DF"/>
    <w:rsid w:val="000D6AA1"/>
    <w:rsid w:val="000E2012"/>
    <w:rsid w:val="000E51EA"/>
    <w:rsid w:val="000F7BF7"/>
    <w:rsid w:val="00100387"/>
    <w:rsid w:val="001009E2"/>
    <w:rsid w:val="00101567"/>
    <w:rsid w:val="001044B4"/>
    <w:rsid w:val="00104B5C"/>
    <w:rsid w:val="00106CE5"/>
    <w:rsid w:val="00115D46"/>
    <w:rsid w:val="00116B14"/>
    <w:rsid w:val="00124FD9"/>
    <w:rsid w:val="00126C63"/>
    <w:rsid w:val="001458F0"/>
    <w:rsid w:val="00147F15"/>
    <w:rsid w:val="001629E0"/>
    <w:rsid w:val="001701F0"/>
    <w:rsid w:val="00171B52"/>
    <w:rsid w:val="001829CC"/>
    <w:rsid w:val="001921AE"/>
    <w:rsid w:val="00193071"/>
    <w:rsid w:val="001A2745"/>
    <w:rsid w:val="001A7288"/>
    <w:rsid w:val="001C6C04"/>
    <w:rsid w:val="001D02B3"/>
    <w:rsid w:val="001D212E"/>
    <w:rsid w:val="001E3891"/>
    <w:rsid w:val="001E6EAC"/>
    <w:rsid w:val="00202FDE"/>
    <w:rsid w:val="002069DD"/>
    <w:rsid w:val="002076F7"/>
    <w:rsid w:val="0021101E"/>
    <w:rsid w:val="002113A6"/>
    <w:rsid w:val="00211D26"/>
    <w:rsid w:val="0021469A"/>
    <w:rsid w:val="00221461"/>
    <w:rsid w:val="00231157"/>
    <w:rsid w:val="00231DA2"/>
    <w:rsid w:val="00232592"/>
    <w:rsid w:val="0023390F"/>
    <w:rsid w:val="00236427"/>
    <w:rsid w:val="00237508"/>
    <w:rsid w:val="00244E57"/>
    <w:rsid w:val="00251AAF"/>
    <w:rsid w:val="00265A7E"/>
    <w:rsid w:val="002707DC"/>
    <w:rsid w:val="00284428"/>
    <w:rsid w:val="00297C42"/>
    <w:rsid w:val="002A07C3"/>
    <w:rsid w:val="002A5DD6"/>
    <w:rsid w:val="002A683F"/>
    <w:rsid w:val="002B391A"/>
    <w:rsid w:val="002B7996"/>
    <w:rsid w:val="002D5DAE"/>
    <w:rsid w:val="002D77F7"/>
    <w:rsid w:val="002E48D4"/>
    <w:rsid w:val="002E5869"/>
    <w:rsid w:val="00306AC6"/>
    <w:rsid w:val="00306EE0"/>
    <w:rsid w:val="00312C8E"/>
    <w:rsid w:val="0031608E"/>
    <w:rsid w:val="00327286"/>
    <w:rsid w:val="00333C7D"/>
    <w:rsid w:val="00343BD0"/>
    <w:rsid w:val="00344F24"/>
    <w:rsid w:val="003609BC"/>
    <w:rsid w:val="0036409F"/>
    <w:rsid w:val="003659D0"/>
    <w:rsid w:val="003812E8"/>
    <w:rsid w:val="00381995"/>
    <w:rsid w:val="0038745C"/>
    <w:rsid w:val="00387E09"/>
    <w:rsid w:val="00391B56"/>
    <w:rsid w:val="003977DB"/>
    <w:rsid w:val="00397A54"/>
    <w:rsid w:val="003A06D9"/>
    <w:rsid w:val="003A56EA"/>
    <w:rsid w:val="003E4FD6"/>
    <w:rsid w:val="003F14B3"/>
    <w:rsid w:val="003F6CD5"/>
    <w:rsid w:val="00404F34"/>
    <w:rsid w:val="00406004"/>
    <w:rsid w:val="00411243"/>
    <w:rsid w:val="00431042"/>
    <w:rsid w:val="00447DA3"/>
    <w:rsid w:val="00451591"/>
    <w:rsid w:val="00466A17"/>
    <w:rsid w:val="004920E1"/>
    <w:rsid w:val="00492C6D"/>
    <w:rsid w:val="004A00BC"/>
    <w:rsid w:val="004A3B19"/>
    <w:rsid w:val="004A7524"/>
    <w:rsid w:val="004B168A"/>
    <w:rsid w:val="004B4035"/>
    <w:rsid w:val="004B6045"/>
    <w:rsid w:val="004C0C9A"/>
    <w:rsid w:val="004D52E6"/>
    <w:rsid w:val="004E1460"/>
    <w:rsid w:val="004E3FA9"/>
    <w:rsid w:val="004F12E4"/>
    <w:rsid w:val="005011B4"/>
    <w:rsid w:val="00501927"/>
    <w:rsid w:val="00504057"/>
    <w:rsid w:val="00507FAB"/>
    <w:rsid w:val="0051212A"/>
    <w:rsid w:val="005356DC"/>
    <w:rsid w:val="00536C4E"/>
    <w:rsid w:val="00562B89"/>
    <w:rsid w:val="005741C7"/>
    <w:rsid w:val="00576F8F"/>
    <w:rsid w:val="005811EF"/>
    <w:rsid w:val="005927E6"/>
    <w:rsid w:val="005A2A1E"/>
    <w:rsid w:val="005A2AFA"/>
    <w:rsid w:val="005A4A33"/>
    <w:rsid w:val="005B4762"/>
    <w:rsid w:val="005D2388"/>
    <w:rsid w:val="005E0FD1"/>
    <w:rsid w:val="00607402"/>
    <w:rsid w:val="006076F1"/>
    <w:rsid w:val="00632023"/>
    <w:rsid w:val="0064101B"/>
    <w:rsid w:val="00645BD3"/>
    <w:rsid w:val="00657048"/>
    <w:rsid w:val="006632F2"/>
    <w:rsid w:val="0066452D"/>
    <w:rsid w:val="00681B01"/>
    <w:rsid w:val="006923F1"/>
    <w:rsid w:val="006A0FC9"/>
    <w:rsid w:val="006A3FD9"/>
    <w:rsid w:val="006A51E1"/>
    <w:rsid w:val="006A5E08"/>
    <w:rsid w:val="006B131B"/>
    <w:rsid w:val="006B47F8"/>
    <w:rsid w:val="006C0F09"/>
    <w:rsid w:val="006C60F8"/>
    <w:rsid w:val="006D42C4"/>
    <w:rsid w:val="006E5C9D"/>
    <w:rsid w:val="006E7573"/>
    <w:rsid w:val="006F3329"/>
    <w:rsid w:val="006F3B3F"/>
    <w:rsid w:val="006F70B9"/>
    <w:rsid w:val="00703D57"/>
    <w:rsid w:val="00713EC4"/>
    <w:rsid w:val="007262F1"/>
    <w:rsid w:val="007314CF"/>
    <w:rsid w:val="007360B6"/>
    <w:rsid w:val="007401A3"/>
    <w:rsid w:val="0074028C"/>
    <w:rsid w:val="00741704"/>
    <w:rsid w:val="00744772"/>
    <w:rsid w:val="00746370"/>
    <w:rsid w:val="00752242"/>
    <w:rsid w:val="007538D5"/>
    <w:rsid w:val="00784C04"/>
    <w:rsid w:val="007B439E"/>
    <w:rsid w:val="007E48BD"/>
    <w:rsid w:val="007E4AF4"/>
    <w:rsid w:val="007F3B8A"/>
    <w:rsid w:val="007F61AD"/>
    <w:rsid w:val="008002AE"/>
    <w:rsid w:val="00800EA7"/>
    <w:rsid w:val="00807C89"/>
    <w:rsid w:val="0081688F"/>
    <w:rsid w:val="00817C88"/>
    <w:rsid w:val="00825335"/>
    <w:rsid w:val="00825E9C"/>
    <w:rsid w:val="0083279E"/>
    <w:rsid w:val="00834EB0"/>
    <w:rsid w:val="00841E38"/>
    <w:rsid w:val="0085133A"/>
    <w:rsid w:val="00851F38"/>
    <w:rsid w:val="00852920"/>
    <w:rsid w:val="008556D3"/>
    <w:rsid w:val="00866992"/>
    <w:rsid w:val="008679C0"/>
    <w:rsid w:val="00867BC8"/>
    <w:rsid w:val="008725E6"/>
    <w:rsid w:val="008804AF"/>
    <w:rsid w:val="00880D5E"/>
    <w:rsid w:val="0088750E"/>
    <w:rsid w:val="00896F6E"/>
    <w:rsid w:val="00896FE3"/>
    <w:rsid w:val="008B043B"/>
    <w:rsid w:val="008B077E"/>
    <w:rsid w:val="008D3933"/>
    <w:rsid w:val="008E4937"/>
    <w:rsid w:val="008E6254"/>
    <w:rsid w:val="008F06FE"/>
    <w:rsid w:val="008F7FC5"/>
    <w:rsid w:val="00901DEA"/>
    <w:rsid w:val="009026CC"/>
    <w:rsid w:val="0092235C"/>
    <w:rsid w:val="00923691"/>
    <w:rsid w:val="0093686C"/>
    <w:rsid w:val="00946FF6"/>
    <w:rsid w:val="0096171D"/>
    <w:rsid w:val="00967EE0"/>
    <w:rsid w:val="00974A5D"/>
    <w:rsid w:val="0098238C"/>
    <w:rsid w:val="00983D19"/>
    <w:rsid w:val="0099361E"/>
    <w:rsid w:val="009A261E"/>
    <w:rsid w:val="009B51CF"/>
    <w:rsid w:val="009C2DB3"/>
    <w:rsid w:val="009E44DF"/>
    <w:rsid w:val="009E54A4"/>
    <w:rsid w:val="00A02F62"/>
    <w:rsid w:val="00A042CF"/>
    <w:rsid w:val="00A07A35"/>
    <w:rsid w:val="00A26F09"/>
    <w:rsid w:val="00A35CBF"/>
    <w:rsid w:val="00A3647D"/>
    <w:rsid w:val="00A367C4"/>
    <w:rsid w:val="00A443C5"/>
    <w:rsid w:val="00A44B37"/>
    <w:rsid w:val="00A55C32"/>
    <w:rsid w:val="00A560E9"/>
    <w:rsid w:val="00A80A7D"/>
    <w:rsid w:val="00A9133A"/>
    <w:rsid w:val="00A95D0C"/>
    <w:rsid w:val="00AA3EB3"/>
    <w:rsid w:val="00AB7F78"/>
    <w:rsid w:val="00AC2F32"/>
    <w:rsid w:val="00AC4487"/>
    <w:rsid w:val="00AD4DB8"/>
    <w:rsid w:val="00AF4929"/>
    <w:rsid w:val="00B21105"/>
    <w:rsid w:val="00B42499"/>
    <w:rsid w:val="00B42AD3"/>
    <w:rsid w:val="00B4482D"/>
    <w:rsid w:val="00B57006"/>
    <w:rsid w:val="00BA2DCC"/>
    <w:rsid w:val="00BA76A0"/>
    <w:rsid w:val="00BB3964"/>
    <w:rsid w:val="00BB6106"/>
    <w:rsid w:val="00BB723B"/>
    <w:rsid w:val="00BC5795"/>
    <w:rsid w:val="00BF333C"/>
    <w:rsid w:val="00C13CC3"/>
    <w:rsid w:val="00C20222"/>
    <w:rsid w:val="00C20545"/>
    <w:rsid w:val="00C2132A"/>
    <w:rsid w:val="00C2200D"/>
    <w:rsid w:val="00C43D09"/>
    <w:rsid w:val="00C45D74"/>
    <w:rsid w:val="00C53E87"/>
    <w:rsid w:val="00C65B0A"/>
    <w:rsid w:val="00C96E26"/>
    <w:rsid w:val="00CB416D"/>
    <w:rsid w:val="00CB44DE"/>
    <w:rsid w:val="00CB68CD"/>
    <w:rsid w:val="00CC053B"/>
    <w:rsid w:val="00CD7196"/>
    <w:rsid w:val="00CE09C0"/>
    <w:rsid w:val="00CF37CD"/>
    <w:rsid w:val="00CF4D83"/>
    <w:rsid w:val="00D01921"/>
    <w:rsid w:val="00D062D6"/>
    <w:rsid w:val="00D07610"/>
    <w:rsid w:val="00D12D3D"/>
    <w:rsid w:val="00D15655"/>
    <w:rsid w:val="00D24FCF"/>
    <w:rsid w:val="00D434A8"/>
    <w:rsid w:val="00D5619A"/>
    <w:rsid w:val="00D73D72"/>
    <w:rsid w:val="00D75489"/>
    <w:rsid w:val="00D84F2C"/>
    <w:rsid w:val="00DB4C7E"/>
    <w:rsid w:val="00DD6A07"/>
    <w:rsid w:val="00DD71FC"/>
    <w:rsid w:val="00DE4D9C"/>
    <w:rsid w:val="00DF23BA"/>
    <w:rsid w:val="00DF7AB1"/>
    <w:rsid w:val="00E022E3"/>
    <w:rsid w:val="00E0357E"/>
    <w:rsid w:val="00E16840"/>
    <w:rsid w:val="00E40163"/>
    <w:rsid w:val="00E51F5A"/>
    <w:rsid w:val="00E53015"/>
    <w:rsid w:val="00E546DE"/>
    <w:rsid w:val="00E564B1"/>
    <w:rsid w:val="00E62473"/>
    <w:rsid w:val="00E6372B"/>
    <w:rsid w:val="00E673AD"/>
    <w:rsid w:val="00E67917"/>
    <w:rsid w:val="00E8067A"/>
    <w:rsid w:val="00E83E32"/>
    <w:rsid w:val="00E84CC7"/>
    <w:rsid w:val="00E93FD2"/>
    <w:rsid w:val="00E94B83"/>
    <w:rsid w:val="00EA0E04"/>
    <w:rsid w:val="00EA12D9"/>
    <w:rsid w:val="00EA60FE"/>
    <w:rsid w:val="00EB0186"/>
    <w:rsid w:val="00EB246C"/>
    <w:rsid w:val="00EC4729"/>
    <w:rsid w:val="00ED5214"/>
    <w:rsid w:val="00EF1CE5"/>
    <w:rsid w:val="00EF2E91"/>
    <w:rsid w:val="00F13942"/>
    <w:rsid w:val="00F30404"/>
    <w:rsid w:val="00F34B9C"/>
    <w:rsid w:val="00F35842"/>
    <w:rsid w:val="00F374E7"/>
    <w:rsid w:val="00F42040"/>
    <w:rsid w:val="00F42F2C"/>
    <w:rsid w:val="00F61933"/>
    <w:rsid w:val="00F77E77"/>
    <w:rsid w:val="00F82961"/>
    <w:rsid w:val="00F83C68"/>
    <w:rsid w:val="00F84F1B"/>
    <w:rsid w:val="00F90911"/>
    <w:rsid w:val="00F90D24"/>
    <w:rsid w:val="00F912B7"/>
    <w:rsid w:val="00FA1F89"/>
    <w:rsid w:val="00FB54CE"/>
    <w:rsid w:val="00FC0C78"/>
    <w:rsid w:val="00FC0D00"/>
    <w:rsid w:val="00FC30E1"/>
    <w:rsid w:val="00FC5B30"/>
    <w:rsid w:val="00FF5293"/>
    <w:rsid w:val="00FF569B"/>
    <w:rsid w:val="00FF6668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9887E"/>
  <w15:docId w15:val="{9DC56D98-996A-46BE-BB8E-EBC896D8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BF333C"/>
    <w:pPr>
      <w:keepNext/>
      <w:spacing w:before="240" w:after="60"/>
      <w:outlineLvl w:val="0"/>
    </w:pPr>
    <w:rPr>
      <w:rFonts w:asciiTheme="minorHAnsi" w:eastAsiaTheme="majorEastAsia" w:hAnsiTheme="minorHAnsi" w:cstheme="majorBidi"/>
      <w:bCs/>
      <w:color w:val="4F81BD" w:themeColor="accen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79E"/>
    <w:pPr>
      <w:keepNext/>
      <w:spacing w:before="240" w:after="60"/>
      <w:outlineLvl w:val="1"/>
    </w:pPr>
    <w:rPr>
      <w:rFonts w:asciiTheme="minorHAnsi" w:eastAsiaTheme="majorEastAsia" w:hAnsiTheme="minorHAnsi" w:cstheme="majorBidi"/>
      <w:bCs/>
      <w:iCs/>
      <w:color w:val="C0504D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567"/>
    <w:pPr>
      <w:keepNext/>
      <w:spacing w:before="240" w:after="60"/>
      <w:outlineLvl w:val="2"/>
    </w:pPr>
    <w:rPr>
      <w:rFonts w:asciiTheme="minorHAnsi" w:eastAsiaTheme="majorEastAsia" w:hAnsiTheme="minorHAnsi" w:cstheme="majorBidi"/>
      <w:bCs/>
      <w:color w:val="8064A2" w:themeColor="accent4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33C"/>
    <w:rPr>
      <w:rFonts w:asciiTheme="minorHAnsi" w:eastAsiaTheme="majorEastAsia" w:hAnsiTheme="minorHAnsi" w:cstheme="majorBidi"/>
      <w:bCs/>
      <w:color w:val="4F81BD" w:themeColor="accent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79E"/>
    <w:rPr>
      <w:rFonts w:asciiTheme="minorHAnsi" w:eastAsiaTheme="majorEastAsia" w:hAnsiTheme="minorHAnsi" w:cstheme="majorBidi"/>
      <w:bCs/>
      <w:iCs/>
      <w:color w:val="C0504D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01567"/>
    <w:rPr>
      <w:rFonts w:asciiTheme="minorHAnsi" w:eastAsiaTheme="majorEastAsia" w:hAnsiTheme="minorHAnsi" w:cstheme="majorBidi"/>
      <w:bCs/>
      <w:color w:val="8064A2" w:themeColor="accent4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74A5D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74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A5D"/>
  </w:style>
  <w:style w:type="paragraph" w:styleId="Footer">
    <w:name w:val="footer"/>
    <w:basedOn w:val="Normal"/>
    <w:link w:val="FooterChar"/>
    <w:uiPriority w:val="99"/>
    <w:unhideWhenUsed/>
    <w:rsid w:val="00974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A5D"/>
  </w:style>
  <w:style w:type="character" w:styleId="Hyperlink">
    <w:name w:val="Hyperlink"/>
    <w:basedOn w:val="DefaultParagraphFont"/>
    <w:uiPriority w:val="99"/>
    <w:unhideWhenUsed/>
    <w:rsid w:val="00CD7196"/>
    <w:rPr>
      <w:color w:val="0000FF" w:themeColor="hyperlink"/>
      <w:u w:val="single"/>
    </w:rPr>
  </w:style>
  <w:style w:type="paragraph" w:customStyle="1" w:styleId="Default">
    <w:name w:val="Default"/>
    <w:uiPriority w:val="99"/>
    <w:rsid w:val="00CD7196"/>
    <w:pPr>
      <w:widowControl w:val="0"/>
      <w:autoSpaceDE w:val="0"/>
      <w:autoSpaceDN w:val="0"/>
      <w:adjustRightInd w:val="0"/>
    </w:pPr>
    <w:rPr>
      <w:rFonts w:ascii="Arial MT" w:hAnsi="Arial MT" w:cs="Arial MT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A2A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2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2F2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0FD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0FD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0FD1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0FD1"/>
    <w:rPr>
      <w:rFonts w:asciiTheme="minorHAnsi" w:eastAsiaTheme="minorEastAsia" w:hAnsiTheme="minorHAnsi" w:cstheme="minorBidi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237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296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923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4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6iLceRNNAIhmsr9-UZnBUsVC0Ui9FtzX/view?usp=sharing" TargetMode="External"/><Relationship Id="rId13" Type="http://schemas.openxmlformats.org/officeDocument/2006/relationships/hyperlink" Target="https://gitpython.readthedocs.io/en/stabl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rotechgurus.com/how-to-add-router-ios-image-in-gns3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1E1B0-ED1A-4A29-B8DA-49998443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Swati Niture</cp:lastModifiedBy>
  <cp:revision>118</cp:revision>
  <dcterms:created xsi:type="dcterms:W3CDTF">2018-02-19T20:13:00Z</dcterms:created>
  <dcterms:modified xsi:type="dcterms:W3CDTF">2021-04-02T15:59:00Z</dcterms:modified>
</cp:coreProperties>
</file>